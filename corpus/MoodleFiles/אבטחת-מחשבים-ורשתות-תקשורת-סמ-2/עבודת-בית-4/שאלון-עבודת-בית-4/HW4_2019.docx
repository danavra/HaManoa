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B3A68" w14:textId="77777777" w:rsidR="00070CDD" w:rsidRPr="00BF01A4" w:rsidRDefault="00070CDD" w:rsidP="00714BF5">
      <w:pPr>
        <w:bidi/>
        <w:spacing w:line="360" w:lineRule="auto"/>
        <w:jc w:val="center"/>
        <w:rPr>
          <w:rFonts w:asciiTheme="majorHAnsi" w:hAnsiTheme="majorHAnsi" w:cs="David"/>
          <w:b/>
          <w:bCs/>
          <w:sz w:val="20"/>
          <w:szCs w:val="20"/>
          <w:rtl/>
        </w:rPr>
      </w:pPr>
      <w:r w:rsidRPr="00BF01A4">
        <w:rPr>
          <w:rFonts w:asciiTheme="majorHAnsi" w:hAnsiTheme="majorHAnsi" w:cs="David"/>
          <w:b/>
          <w:bCs/>
          <w:noProof/>
          <w:sz w:val="20"/>
          <w:szCs w:val="20"/>
          <w:lang w:eastAsia="en-US"/>
        </w:rPr>
        <w:drawing>
          <wp:inline distT="0" distB="0" distL="0" distR="0" wp14:anchorId="7496463A" wp14:editId="44110A5E">
            <wp:extent cx="3373527" cy="661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527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6C7E" w14:textId="77777777" w:rsidR="00070CDD" w:rsidRPr="00BF01A4" w:rsidRDefault="00D069A3" w:rsidP="00714BF5">
      <w:pPr>
        <w:bidi/>
        <w:spacing w:line="360" w:lineRule="auto"/>
        <w:jc w:val="center"/>
        <w:rPr>
          <w:rFonts w:asciiTheme="majorHAnsi" w:hAnsiTheme="majorHAnsi" w:cs="David"/>
          <w:b/>
          <w:bCs/>
          <w:color w:val="800000"/>
          <w:sz w:val="28"/>
          <w:szCs w:val="28"/>
          <w:rtl/>
        </w:rPr>
      </w:pPr>
      <w:r w:rsidRPr="00BF01A4">
        <w:rPr>
          <w:rFonts w:ascii="Tahoma" w:eastAsia="Tahoma" w:hAnsi="Tahoma" w:cs="Tahoma"/>
          <w:b/>
          <w:bCs/>
          <w:color w:val="800000"/>
          <w:sz w:val="28"/>
          <w:szCs w:val="28"/>
          <w:rtl/>
        </w:rPr>
        <w:t>המחלקה</w:t>
      </w:r>
      <w:r w:rsidRPr="00BF01A4">
        <w:rPr>
          <w:rFonts w:asciiTheme="majorHAnsi" w:hAnsiTheme="majorHAnsi" w:cs="David"/>
          <w:b/>
          <w:bCs/>
          <w:color w:val="800000"/>
          <w:sz w:val="28"/>
          <w:szCs w:val="28"/>
          <w:rtl/>
        </w:rPr>
        <w:t xml:space="preserve"> </w:t>
      </w:r>
      <w:r w:rsidRPr="00BF01A4">
        <w:rPr>
          <w:rFonts w:ascii="Tahoma" w:eastAsia="Tahoma" w:hAnsi="Tahoma" w:cs="Tahoma"/>
          <w:b/>
          <w:bCs/>
          <w:color w:val="800000"/>
          <w:sz w:val="28"/>
          <w:szCs w:val="28"/>
          <w:rtl/>
        </w:rPr>
        <w:t>להנדסת</w:t>
      </w:r>
      <w:r w:rsidRPr="00BF01A4">
        <w:rPr>
          <w:rFonts w:asciiTheme="majorHAnsi" w:hAnsiTheme="majorHAnsi" w:cs="David"/>
          <w:b/>
          <w:bCs/>
          <w:color w:val="800000"/>
          <w:sz w:val="28"/>
          <w:szCs w:val="28"/>
          <w:rtl/>
        </w:rPr>
        <w:t xml:space="preserve"> </w:t>
      </w:r>
      <w:r w:rsidRPr="00BF01A4">
        <w:rPr>
          <w:rFonts w:ascii="Tahoma" w:eastAsia="Tahoma" w:hAnsi="Tahoma" w:cs="Tahoma"/>
          <w:b/>
          <w:bCs/>
          <w:color w:val="800000"/>
          <w:sz w:val="28"/>
          <w:szCs w:val="28"/>
          <w:rtl/>
        </w:rPr>
        <w:t>מערכות</w:t>
      </w:r>
      <w:r w:rsidRPr="00BF01A4">
        <w:rPr>
          <w:rFonts w:asciiTheme="majorHAnsi" w:hAnsiTheme="majorHAnsi" w:cs="David"/>
          <w:b/>
          <w:bCs/>
          <w:color w:val="800000"/>
          <w:sz w:val="28"/>
          <w:szCs w:val="28"/>
          <w:rtl/>
        </w:rPr>
        <w:t xml:space="preserve"> </w:t>
      </w:r>
      <w:r w:rsidRPr="00BF01A4">
        <w:rPr>
          <w:rFonts w:ascii="Tahoma" w:eastAsia="Tahoma" w:hAnsi="Tahoma" w:cs="Tahoma"/>
          <w:b/>
          <w:bCs/>
          <w:color w:val="800000"/>
          <w:sz w:val="28"/>
          <w:szCs w:val="28"/>
          <w:rtl/>
        </w:rPr>
        <w:t>מידע</w:t>
      </w:r>
      <w:r w:rsidRPr="00BF01A4">
        <w:rPr>
          <w:rFonts w:asciiTheme="majorHAnsi" w:hAnsiTheme="majorHAnsi" w:cs="David"/>
          <w:b/>
          <w:bCs/>
          <w:color w:val="800000"/>
          <w:sz w:val="28"/>
          <w:szCs w:val="28"/>
          <w:rtl/>
        </w:rPr>
        <w:t xml:space="preserve"> </w:t>
      </w:r>
      <w:r w:rsidRPr="00BF01A4">
        <w:rPr>
          <w:rFonts w:ascii="Tahoma" w:eastAsia="Tahoma" w:hAnsi="Tahoma" w:cs="Tahoma"/>
          <w:b/>
          <w:bCs/>
          <w:color w:val="800000"/>
          <w:sz w:val="28"/>
          <w:szCs w:val="28"/>
          <w:rtl/>
        </w:rPr>
        <w:t>ותכנה</w:t>
      </w:r>
    </w:p>
    <w:p w14:paraId="232AE6E8" w14:textId="77777777" w:rsidR="00070CDD" w:rsidRPr="001A6D03" w:rsidRDefault="00D069A3" w:rsidP="00714BF5">
      <w:pPr>
        <w:pStyle w:val="Title"/>
        <w:spacing w:line="360" w:lineRule="auto"/>
      </w:pPr>
      <w:r w:rsidRPr="001A6D03">
        <w:rPr>
          <w:rtl/>
        </w:rPr>
        <w:t>אבטחת מחשבים ורשתות תקשורת</w:t>
      </w:r>
    </w:p>
    <w:p w14:paraId="3FE9108C" w14:textId="77777777" w:rsidR="00070CDD" w:rsidRPr="00742F97" w:rsidRDefault="00070CDD" w:rsidP="00742F97">
      <w:pPr>
        <w:pStyle w:val="Title"/>
        <w:rPr>
          <w:sz w:val="30"/>
          <w:szCs w:val="30"/>
          <w:u w:val="none"/>
          <w:rtl/>
        </w:rPr>
      </w:pPr>
      <w:r w:rsidRPr="00742F97">
        <w:rPr>
          <w:sz w:val="30"/>
          <w:szCs w:val="30"/>
          <w:u w:val="none"/>
        </w:rPr>
        <w:t>(372-1-4601)</w:t>
      </w:r>
    </w:p>
    <w:p w14:paraId="6B2CA286" w14:textId="02F4596D" w:rsidR="008223D8" w:rsidRPr="001A6D03" w:rsidRDefault="00332032" w:rsidP="003109CF">
      <w:pPr>
        <w:pStyle w:val="Subtitle"/>
        <w:spacing w:line="360" w:lineRule="auto"/>
        <w:rPr>
          <w:rtl/>
        </w:rPr>
      </w:pPr>
      <w:bookmarkStart w:id="0" w:name="_GoBack"/>
      <w:r w:rsidRPr="001A6D03">
        <w:rPr>
          <w:rFonts w:hint="cs"/>
          <w:rtl/>
        </w:rPr>
        <w:t xml:space="preserve">עבודה </w:t>
      </w:r>
      <w:r w:rsidR="003109CF">
        <w:t>4</w:t>
      </w:r>
    </w:p>
    <w:bookmarkEnd w:id="0"/>
    <w:p w14:paraId="2A63DC74" w14:textId="5A287FA1" w:rsidR="00070CDD" w:rsidRPr="001A6D03" w:rsidRDefault="007F30BC" w:rsidP="003109CF">
      <w:pPr>
        <w:pStyle w:val="Title"/>
        <w:spacing w:line="360" w:lineRule="auto"/>
      </w:pPr>
      <w:r w:rsidRPr="001A7B18">
        <w:rPr>
          <w:rtl/>
        </w:rPr>
        <w:t xml:space="preserve">תאריך ההגשה – </w:t>
      </w:r>
      <w:r w:rsidR="003109CF">
        <w:t>21</w:t>
      </w:r>
      <w:r w:rsidR="00C81901">
        <w:t>.0</w:t>
      </w:r>
      <w:r w:rsidR="003109CF">
        <w:t>6</w:t>
      </w:r>
      <w:r w:rsidR="00C81901">
        <w:t>.201</w:t>
      </w:r>
      <w:r w:rsidR="003109CF">
        <w:t>9</w:t>
      </w:r>
    </w:p>
    <w:p w14:paraId="540D05A9" w14:textId="77777777" w:rsidR="007F30BC" w:rsidRPr="009405DB" w:rsidRDefault="007F30BC" w:rsidP="00714BF5">
      <w:pPr>
        <w:pStyle w:val="Subtitle"/>
        <w:spacing w:line="360" w:lineRule="auto"/>
        <w:rPr>
          <w:rtl/>
        </w:rPr>
      </w:pPr>
      <w:r w:rsidRPr="009405DB">
        <w:rPr>
          <w:rtl/>
        </w:rPr>
        <w:t>הוראות כלליות:</w:t>
      </w:r>
    </w:p>
    <w:p w14:paraId="129F1517" w14:textId="77777777" w:rsidR="005F6325" w:rsidRPr="001A7B18" w:rsidRDefault="005F6325" w:rsidP="00E954C1">
      <w:pPr>
        <w:numPr>
          <w:ilvl w:val="0"/>
          <w:numId w:val="2"/>
        </w:numPr>
        <w:suppressAutoHyphens w:val="0"/>
        <w:bidi/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 w:hint="cs"/>
          <w:rtl/>
        </w:rPr>
        <w:t xml:space="preserve">יש להעלות לאתר </w:t>
      </w:r>
      <w:r w:rsidR="00AA64F9">
        <w:rPr>
          <w:rFonts w:asciiTheme="majorHAnsi" w:hAnsiTheme="majorHAnsi" w:hint="cs"/>
          <w:rtl/>
        </w:rPr>
        <w:t xml:space="preserve">ה- </w:t>
      </w:r>
      <w:r w:rsidR="00AA64F9">
        <w:rPr>
          <w:rFonts w:asciiTheme="majorHAnsi" w:hAnsiTheme="majorHAnsi"/>
        </w:rPr>
        <w:t>Moodle</w:t>
      </w:r>
      <w:r w:rsidR="00AA64F9">
        <w:rPr>
          <w:rFonts w:asciiTheme="majorHAnsi" w:hAnsiTheme="majorHAnsi" w:hint="cs"/>
          <w:rtl/>
        </w:rPr>
        <w:t xml:space="preserve"> </w:t>
      </w:r>
      <w:r w:rsidRPr="00927825">
        <w:rPr>
          <w:rFonts w:asciiTheme="majorHAnsi" w:hAnsiTheme="majorHAnsi"/>
          <w:rtl/>
        </w:rPr>
        <w:t xml:space="preserve">קובץ </w:t>
      </w:r>
      <w:r w:rsidR="0016053F" w:rsidRPr="00927825">
        <w:rPr>
          <w:rFonts w:asciiTheme="majorHAnsi" w:hAnsiTheme="majorHAnsi"/>
          <w:rtl/>
        </w:rPr>
        <w:t>מ</w:t>
      </w:r>
      <w:r w:rsidR="0016053F">
        <w:rPr>
          <w:rFonts w:asciiTheme="majorHAnsi" w:hAnsiTheme="majorHAnsi" w:hint="cs"/>
          <w:rtl/>
        </w:rPr>
        <w:t>כ</w:t>
      </w:r>
      <w:r w:rsidR="0016053F" w:rsidRPr="00927825">
        <w:rPr>
          <w:rFonts w:asciiTheme="majorHAnsi" w:hAnsiTheme="majorHAnsi"/>
          <w:rtl/>
        </w:rPr>
        <w:t xml:space="preserve">ווץ </w:t>
      </w:r>
      <w:r>
        <w:rPr>
          <w:rFonts w:asciiTheme="majorHAnsi" w:hAnsiTheme="majorHAnsi" w:hint="cs"/>
          <w:rtl/>
        </w:rPr>
        <w:t>בשם</w:t>
      </w:r>
      <w:r w:rsidRPr="00927825">
        <w:rPr>
          <w:rFonts w:asciiTheme="majorHAnsi" w:hAnsiTheme="majorHAnsi"/>
          <w:rtl/>
        </w:rPr>
        <w:t xml:space="preserve"> </w:t>
      </w:r>
      <w:r w:rsidRPr="00927825">
        <w:rPr>
          <w:rFonts w:asciiTheme="majorHAnsi" w:hAnsiTheme="majorHAnsi"/>
        </w:rPr>
        <w:t>ID1_ID2</w:t>
      </w:r>
      <w:r w:rsidR="00C81901">
        <w:rPr>
          <w:rFonts w:asciiTheme="majorHAnsi" w:hAnsiTheme="majorHAnsi" w:hint="cs"/>
          <w:rtl/>
        </w:rPr>
        <w:t xml:space="preserve"> (ת"ז המגישים) המכיל</w:t>
      </w:r>
      <w:r w:rsidR="00C81901">
        <w:rPr>
          <w:rFonts w:asciiTheme="majorHAnsi" w:hAnsiTheme="majorHAnsi"/>
        </w:rPr>
        <w:t xml:space="preserve"> </w:t>
      </w:r>
      <w:r>
        <w:rPr>
          <w:rFonts w:asciiTheme="majorHAnsi" w:hAnsiTheme="majorHAnsi" w:hint="cs"/>
          <w:rtl/>
        </w:rPr>
        <w:t xml:space="preserve">קובץ </w:t>
      </w:r>
      <w:r>
        <w:rPr>
          <w:rFonts w:asciiTheme="majorHAnsi" w:hAnsiTheme="majorHAnsi"/>
        </w:rPr>
        <w:t>Word</w:t>
      </w:r>
      <w:r>
        <w:rPr>
          <w:rFonts w:asciiTheme="majorHAnsi" w:hAnsiTheme="majorHAnsi" w:hint="cs"/>
        </w:rPr>
        <w:t xml:space="preserve"> </w:t>
      </w:r>
      <w:r>
        <w:rPr>
          <w:rFonts w:asciiTheme="majorHAnsi" w:hAnsiTheme="majorHAnsi" w:hint="cs"/>
          <w:rtl/>
        </w:rPr>
        <w:t xml:space="preserve"> או </w:t>
      </w:r>
      <w:r>
        <w:rPr>
          <w:rFonts w:asciiTheme="majorHAnsi" w:hAnsiTheme="majorHAnsi" w:hint="cs"/>
        </w:rPr>
        <w:t>PDF</w:t>
      </w:r>
      <w:r w:rsidR="00AA6F64">
        <w:rPr>
          <w:rFonts w:asciiTheme="majorHAnsi" w:hAnsiTheme="majorHAnsi" w:hint="cs"/>
          <w:rtl/>
        </w:rPr>
        <w:t>.</w:t>
      </w:r>
    </w:p>
    <w:p w14:paraId="7BF8CE05" w14:textId="77777777" w:rsidR="007F30BC" w:rsidRDefault="005F6325" w:rsidP="00E954C1">
      <w:pPr>
        <w:numPr>
          <w:ilvl w:val="0"/>
          <w:numId w:val="2"/>
        </w:numPr>
        <w:suppressAutoHyphens w:val="0"/>
        <w:bidi/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 w:hint="cs"/>
          <w:rtl/>
        </w:rPr>
        <w:t xml:space="preserve">יש להעלות את העבודה לאתר המודל </w:t>
      </w:r>
      <w:r w:rsidRPr="001A7B18">
        <w:rPr>
          <w:rFonts w:asciiTheme="majorHAnsi" w:hAnsiTheme="majorHAnsi" w:hint="eastAsia"/>
          <w:b/>
          <w:bCs/>
          <w:rtl/>
        </w:rPr>
        <w:t>ממשתמש</w:t>
      </w:r>
      <w:r w:rsidRPr="001A7B18">
        <w:rPr>
          <w:rFonts w:asciiTheme="majorHAnsi" w:hAnsiTheme="majorHAnsi"/>
          <w:b/>
          <w:bCs/>
          <w:rtl/>
        </w:rPr>
        <w:t xml:space="preserve"> </w:t>
      </w:r>
      <w:r w:rsidRPr="001A7B18">
        <w:rPr>
          <w:rFonts w:asciiTheme="majorHAnsi" w:hAnsiTheme="majorHAnsi" w:hint="eastAsia"/>
          <w:b/>
          <w:bCs/>
          <w:rtl/>
        </w:rPr>
        <w:t>אחד</w:t>
      </w:r>
      <w:r w:rsidRPr="001A7B18">
        <w:rPr>
          <w:rFonts w:asciiTheme="majorHAnsi" w:hAnsiTheme="majorHAnsi"/>
          <w:b/>
          <w:bCs/>
          <w:rtl/>
        </w:rPr>
        <w:t xml:space="preserve"> </w:t>
      </w:r>
      <w:r w:rsidRPr="001A7B18">
        <w:rPr>
          <w:rFonts w:asciiTheme="majorHAnsi" w:hAnsiTheme="majorHAnsi" w:hint="eastAsia"/>
          <w:b/>
          <w:bCs/>
          <w:rtl/>
        </w:rPr>
        <w:t>בלבד</w:t>
      </w:r>
      <w:r>
        <w:rPr>
          <w:rFonts w:asciiTheme="majorHAnsi" w:hAnsiTheme="majorHAnsi" w:hint="cs"/>
          <w:rtl/>
        </w:rPr>
        <w:t>.</w:t>
      </w:r>
    </w:p>
    <w:p w14:paraId="3346A0C4" w14:textId="77777777" w:rsidR="007F30BC" w:rsidRPr="00BF01A4" w:rsidRDefault="007F30BC" w:rsidP="00E954C1">
      <w:pPr>
        <w:numPr>
          <w:ilvl w:val="0"/>
          <w:numId w:val="2"/>
        </w:numPr>
        <w:suppressAutoHyphens w:val="0"/>
        <w:bidi/>
        <w:spacing w:line="360" w:lineRule="auto"/>
        <w:jc w:val="both"/>
        <w:rPr>
          <w:rFonts w:asciiTheme="majorHAnsi" w:hAnsiTheme="majorHAnsi"/>
        </w:rPr>
      </w:pPr>
      <w:r w:rsidRPr="00BF01A4">
        <w:rPr>
          <w:rFonts w:asciiTheme="majorHAnsi" w:hAnsiTheme="majorHAnsi"/>
          <w:rtl/>
        </w:rPr>
        <w:t xml:space="preserve">שאלות על העבודה יש לשאול </w:t>
      </w:r>
      <w:r w:rsidR="002A2698" w:rsidRPr="00BF01A4">
        <w:rPr>
          <w:rFonts w:asciiTheme="majorHAnsi" w:hAnsiTheme="majorHAnsi"/>
          <w:b/>
          <w:bCs/>
          <w:rtl/>
        </w:rPr>
        <w:t>אך ורק</w:t>
      </w:r>
      <w:r w:rsidR="002A2698" w:rsidRPr="00BF01A4">
        <w:rPr>
          <w:rFonts w:asciiTheme="majorHAnsi" w:hAnsiTheme="majorHAnsi"/>
          <w:rtl/>
        </w:rPr>
        <w:t xml:space="preserve"> בפורום </w:t>
      </w:r>
      <w:r w:rsidR="006A3B3F" w:rsidRPr="00BF01A4">
        <w:rPr>
          <w:rFonts w:asciiTheme="majorHAnsi" w:hAnsiTheme="majorHAnsi"/>
          <w:rtl/>
        </w:rPr>
        <w:t>העבוד</w:t>
      </w:r>
      <w:r w:rsidR="006A3B3F">
        <w:rPr>
          <w:rFonts w:asciiTheme="majorHAnsi" w:hAnsiTheme="majorHAnsi" w:hint="cs"/>
          <w:rtl/>
        </w:rPr>
        <w:t>ות</w:t>
      </w:r>
      <w:r w:rsidR="006A3B3F" w:rsidRPr="00BF01A4">
        <w:rPr>
          <w:rFonts w:asciiTheme="majorHAnsi" w:hAnsiTheme="majorHAnsi"/>
          <w:rtl/>
        </w:rPr>
        <w:t xml:space="preserve"> </w:t>
      </w:r>
      <w:r w:rsidR="002A2698" w:rsidRPr="00BF01A4">
        <w:rPr>
          <w:rFonts w:asciiTheme="majorHAnsi" w:hAnsiTheme="majorHAnsi"/>
          <w:rtl/>
        </w:rPr>
        <w:t>במודל,</w:t>
      </w:r>
      <w:r w:rsidR="00BD006E">
        <w:rPr>
          <w:rFonts w:asciiTheme="majorHAnsi" w:hAnsiTheme="majorHAnsi"/>
          <w:rtl/>
        </w:rPr>
        <w:t xml:space="preserve"> שאלות אשר ישאלו בדוא"ל לא יענו</w:t>
      </w:r>
      <w:r w:rsidR="00BD006E">
        <w:rPr>
          <w:rFonts w:asciiTheme="majorHAnsi" w:hAnsiTheme="majorHAnsi" w:hint="cs"/>
          <w:rtl/>
        </w:rPr>
        <w:t>!</w:t>
      </w:r>
    </w:p>
    <w:p w14:paraId="379258F8" w14:textId="77777777" w:rsidR="007F30BC" w:rsidRPr="00BF01A4" w:rsidRDefault="007F30BC" w:rsidP="00E954C1">
      <w:pPr>
        <w:numPr>
          <w:ilvl w:val="0"/>
          <w:numId w:val="2"/>
        </w:numPr>
        <w:suppressAutoHyphens w:val="0"/>
        <w:bidi/>
        <w:spacing w:line="360" w:lineRule="auto"/>
        <w:jc w:val="both"/>
        <w:rPr>
          <w:rFonts w:asciiTheme="majorHAnsi" w:hAnsiTheme="majorHAnsi"/>
        </w:rPr>
      </w:pPr>
      <w:r w:rsidRPr="00BF01A4">
        <w:rPr>
          <w:rFonts w:asciiTheme="majorHAnsi" w:hAnsiTheme="majorHAnsi"/>
          <w:rtl/>
        </w:rPr>
        <w:t>יש לכתוב תשובות מלאות ומפורטות.</w:t>
      </w:r>
    </w:p>
    <w:p w14:paraId="046BECCD" w14:textId="77777777" w:rsidR="00682BC2" w:rsidRPr="00BF01A4" w:rsidRDefault="00682BC2" w:rsidP="00E954C1">
      <w:pPr>
        <w:numPr>
          <w:ilvl w:val="0"/>
          <w:numId w:val="2"/>
        </w:numPr>
        <w:suppressAutoHyphens w:val="0"/>
        <w:bidi/>
        <w:spacing w:line="360" w:lineRule="auto"/>
        <w:jc w:val="both"/>
        <w:rPr>
          <w:rFonts w:asciiTheme="majorHAnsi" w:hAnsiTheme="majorHAnsi"/>
          <w:rtl/>
        </w:rPr>
      </w:pPr>
      <w:r w:rsidRPr="00BF01A4">
        <w:rPr>
          <w:rFonts w:asciiTheme="majorHAnsi" w:hAnsiTheme="majorHAnsi"/>
          <w:rtl/>
        </w:rPr>
        <w:t xml:space="preserve">כחלק מתהליך בדיקת העבודה </w:t>
      </w:r>
      <w:r w:rsidR="0004588F" w:rsidRPr="00BF01A4">
        <w:rPr>
          <w:rFonts w:asciiTheme="majorHAnsi" w:hAnsiTheme="majorHAnsi"/>
          <w:rtl/>
        </w:rPr>
        <w:t>תתבצע</w:t>
      </w:r>
      <w:r w:rsidRPr="00BF01A4">
        <w:rPr>
          <w:rFonts w:asciiTheme="majorHAnsi" w:hAnsiTheme="majorHAnsi"/>
          <w:rtl/>
        </w:rPr>
        <w:t xml:space="preserve"> בדיקה לזיהוי עבודות מועתקות – </w:t>
      </w:r>
      <w:r w:rsidRPr="00BF01A4">
        <w:rPr>
          <w:rFonts w:asciiTheme="majorHAnsi" w:hAnsiTheme="majorHAnsi"/>
          <w:b/>
          <w:bCs/>
          <w:u w:val="single"/>
          <w:rtl/>
        </w:rPr>
        <w:t>אל תעתיקו</w:t>
      </w:r>
      <w:r w:rsidR="00944A00">
        <w:rPr>
          <w:rFonts w:asciiTheme="majorHAnsi" w:hAnsiTheme="majorHAnsi" w:hint="cs"/>
          <w:b/>
          <w:bCs/>
          <w:u w:val="single"/>
          <w:rtl/>
        </w:rPr>
        <w:t>.</w:t>
      </w:r>
      <w:r w:rsidRPr="00BF01A4">
        <w:rPr>
          <w:rFonts w:asciiTheme="majorHAnsi" w:hAnsiTheme="majorHAnsi"/>
          <w:rtl/>
        </w:rPr>
        <w:t xml:space="preserve"> כל </w:t>
      </w:r>
      <w:r w:rsidR="007742A3" w:rsidRPr="00BF01A4">
        <w:rPr>
          <w:rFonts w:asciiTheme="majorHAnsi" w:hAnsiTheme="majorHAnsi"/>
          <w:rtl/>
        </w:rPr>
        <w:t>מקרה של העתקה יטופל על ידי ועדת משמעת אוניברסיטאית.</w:t>
      </w:r>
    </w:p>
    <w:p w14:paraId="3B682B9F" w14:textId="77777777" w:rsidR="00536C10" w:rsidRPr="00BF01A4" w:rsidRDefault="00070CDD" w:rsidP="00E954C1">
      <w:pPr>
        <w:numPr>
          <w:ilvl w:val="0"/>
          <w:numId w:val="1"/>
        </w:numPr>
        <w:bidi/>
        <w:spacing w:after="240" w:line="360" w:lineRule="auto"/>
        <w:jc w:val="both"/>
        <w:rPr>
          <w:rFonts w:asciiTheme="majorHAnsi" w:hAnsiTheme="majorHAnsi" w:cs="David"/>
          <w:sz w:val="20"/>
          <w:szCs w:val="20"/>
        </w:rPr>
      </w:pPr>
      <w:r w:rsidRPr="00BF01A4">
        <w:rPr>
          <w:rFonts w:asciiTheme="majorHAnsi" w:hAnsiTheme="majorHAnsi" w:cs="David"/>
          <w:sz w:val="18"/>
          <w:szCs w:val="18"/>
        </w:rPr>
        <w:br w:type="page"/>
      </w:r>
    </w:p>
    <w:p w14:paraId="6ECDAADB" w14:textId="26B94B90" w:rsidR="00A67630" w:rsidRPr="00F82610" w:rsidRDefault="00A67630" w:rsidP="00A51426">
      <w:pPr>
        <w:pBdr>
          <w:bottom w:val="single" w:sz="6" w:space="8" w:color="auto"/>
        </w:pBdr>
        <w:suppressAutoHyphens w:val="0"/>
        <w:bidi/>
        <w:spacing w:before="240" w:after="200" w:line="360" w:lineRule="auto"/>
        <w:jc w:val="both"/>
        <w:rPr>
          <w:sz w:val="26"/>
          <w:szCs w:val="26"/>
        </w:rPr>
      </w:pPr>
      <w:r w:rsidRPr="00F82610">
        <w:rPr>
          <w:rFonts w:hint="cs"/>
          <w:b/>
          <w:bCs/>
          <w:sz w:val="26"/>
          <w:szCs w:val="26"/>
          <w:rtl/>
        </w:rPr>
        <w:lastRenderedPageBreak/>
        <w:t xml:space="preserve">שאלה </w:t>
      </w:r>
      <w:r>
        <w:rPr>
          <w:rFonts w:hint="cs"/>
          <w:b/>
          <w:bCs/>
          <w:sz w:val="26"/>
          <w:szCs w:val="26"/>
          <w:rtl/>
        </w:rPr>
        <w:t>1</w:t>
      </w:r>
      <w:r w:rsidRPr="00F82610">
        <w:rPr>
          <w:rFonts w:hint="cs"/>
          <w:b/>
          <w:bCs/>
          <w:sz w:val="26"/>
          <w:szCs w:val="26"/>
          <w:rtl/>
        </w:rPr>
        <w:t xml:space="preserve"> </w:t>
      </w:r>
      <w:r w:rsidRPr="00F82610">
        <w:rPr>
          <w:b/>
          <w:bCs/>
          <w:sz w:val="26"/>
          <w:szCs w:val="26"/>
          <w:rtl/>
        </w:rPr>
        <w:t>–</w:t>
      </w:r>
      <w:r w:rsidRPr="00F82610">
        <w:rPr>
          <w:rFonts w:hint="cs"/>
          <w:b/>
          <w:bCs/>
          <w:sz w:val="26"/>
          <w:szCs w:val="26"/>
          <w:rtl/>
        </w:rPr>
        <w:t xml:space="preserve"> </w:t>
      </w:r>
      <w:r w:rsidR="00A51426">
        <w:rPr>
          <w:rFonts w:hint="cs"/>
          <w:sz w:val="26"/>
          <w:szCs w:val="26"/>
          <w:rtl/>
        </w:rPr>
        <w:t>אנטי וירוסים</w:t>
      </w:r>
      <w:r w:rsidRPr="00F82610">
        <w:rPr>
          <w:sz w:val="26"/>
          <w:szCs w:val="26"/>
        </w:rPr>
        <w:t xml:space="preserve"> </w:t>
      </w:r>
      <w:r w:rsidRPr="00F82610">
        <w:rPr>
          <w:rFonts w:hint="cs"/>
          <w:b/>
          <w:bCs/>
          <w:sz w:val="26"/>
          <w:szCs w:val="26"/>
          <w:rtl/>
        </w:rPr>
        <w:t>(20 נקודות)</w:t>
      </w:r>
    </w:p>
    <w:p w14:paraId="63207CAE" w14:textId="3AA210DC" w:rsidR="00A67630" w:rsidRPr="00F82610" w:rsidRDefault="00150F07" w:rsidP="00F4062C">
      <w:pPr>
        <w:pStyle w:val="ListParagraph"/>
        <w:numPr>
          <w:ilvl w:val="0"/>
          <w:numId w:val="4"/>
        </w:numPr>
        <w:suppressAutoHyphens w:val="0"/>
        <w:bidi/>
        <w:spacing w:line="360" w:lineRule="auto"/>
        <w:jc w:val="both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אנטי</w:t>
      </w:r>
      <w:r w:rsidR="007A4C55"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וירוס</w:t>
      </w:r>
    </w:p>
    <w:p w14:paraId="5A42115B" w14:textId="196734C0" w:rsidR="00604CD0" w:rsidRPr="00604CD0" w:rsidRDefault="00A67630" w:rsidP="00F4062C">
      <w:pPr>
        <w:pStyle w:val="ListParagraph"/>
        <w:numPr>
          <w:ilvl w:val="1"/>
          <w:numId w:val="4"/>
        </w:numPr>
        <w:suppressAutoHyphens w:val="0"/>
        <w:bidi/>
        <w:spacing w:line="360" w:lineRule="auto"/>
        <w:jc w:val="both"/>
        <w:rPr>
          <w:sz w:val="26"/>
          <w:szCs w:val="26"/>
        </w:rPr>
      </w:pPr>
      <w:r w:rsidRPr="00F82610">
        <w:rPr>
          <w:rFonts w:hint="cs"/>
          <w:b/>
          <w:bCs/>
          <w:sz w:val="26"/>
          <w:szCs w:val="26"/>
          <w:rtl/>
        </w:rPr>
        <w:t>(</w:t>
      </w:r>
      <w:r w:rsidR="004C47F0">
        <w:rPr>
          <w:rFonts w:hint="cs"/>
          <w:b/>
          <w:bCs/>
          <w:sz w:val="26"/>
          <w:szCs w:val="26"/>
          <w:rtl/>
        </w:rPr>
        <w:t>5</w:t>
      </w:r>
      <w:r w:rsidRPr="00F82610">
        <w:rPr>
          <w:rFonts w:hint="cs"/>
          <w:b/>
          <w:bCs/>
          <w:sz w:val="26"/>
          <w:szCs w:val="26"/>
          <w:rtl/>
        </w:rPr>
        <w:t xml:space="preserve"> נקודות)</w:t>
      </w:r>
      <w:r w:rsidRPr="00F82610">
        <w:rPr>
          <w:rFonts w:hint="cs"/>
          <w:sz w:val="26"/>
          <w:szCs w:val="26"/>
          <w:rtl/>
        </w:rPr>
        <w:t xml:space="preserve"> </w:t>
      </w:r>
      <w:r w:rsidR="00604CD0">
        <w:rPr>
          <w:rFonts w:hint="cs"/>
          <w:sz w:val="26"/>
          <w:szCs w:val="26"/>
          <w:rtl/>
        </w:rPr>
        <w:t>הסב</w:t>
      </w:r>
      <w:r w:rsidR="007A4C55">
        <w:rPr>
          <w:rFonts w:hint="cs"/>
          <w:sz w:val="26"/>
          <w:szCs w:val="26"/>
          <w:rtl/>
        </w:rPr>
        <w:t>י</w:t>
      </w:r>
      <w:r w:rsidR="00604CD0">
        <w:rPr>
          <w:rFonts w:hint="cs"/>
          <w:sz w:val="26"/>
          <w:szCs w:val="26"/>
          <w:rtl/>
        </w:rPr>
        <w:t>ר</w:t>
      </w:r>
      <w:r w:rsidR="007A4C55">
        <w:rPr>
          <w:rFonts w:hint="cs"/>
          <w:sz w:val="26"/>
          <w:szCs w:val="26"/>
          <w:rtl/>
        </w:rPr>
        <w:t>ו</w:t>
      </w:r>
      <w:r w:rsidR="00604CD0">
        <w:rPr>
          <w:rFonts w:hint="cs"/>
          <w:sz w:val="26"/>
          <w:szCs w:val="26"/>
          <w:rtl/>
        </w:rPr>
        <w:t xml:space="preserve"> את הקונספט של אנטי וירוס</w:t>
      </w:r>
      <w:r w:rsidRPr="00F82610">
        <w:rPr>
          <w:rFonts w:hint="cs"/>
          <w:sz w:val="26"/>
          <w:szCs w:val="26"/>
          <w:rtl/>
        </w:rPr>
        <w:t>.</w:t>
      </w:r>
      <w:r w:rsidR="00150F07">
        <w:rPr>
          <w:rFonts w:hint="cs"/>
          <w:sz w:val="26"/>
          <w:szCs w:val="26"/>
          <w:rtl/>
        </w:rPr>
        <w:t xml:space="preserve"> </w:t>
      </w:r>
      <w:r w:rsidR="00970602">
        <w:rPr>
          <w:rFonts w:hint="cs"/>
          <w:sz w:val="26"/>
          <w:szCs w:val="26"/>
          <w:rtl/>
        </w:rPr>
        <w:t>מטרותיו, תחום אחריותו</w:t>
      </w:r>
      <w:r w:rsidR="00150F07">
        <w:rPr>
          <w:rFonts w:hint="cs"/>
          <w:sz w:val="26"/>
          <w:szCs w:val="26"/>
          <w:rtl/>
        </w:rPr>
        <w:t xml:space="preserve"> ואת מידת </w:t>
      </w:r>
      <w:proofErr w:type="spellStart"/>
      <w:r w:rsidR="00150F07">
        <w:rPr>
          <w:rFonts w:hint="cs"/>
          <w:sz w:val="26"/>
          <w:szCs w:val="26"/>
          <w:rtl/>
        </w:rPr>
        <w:t>האינטרקציה</w:t>
      </w:r>
      <w:proofErr w:type="spellEnd"/>
      <w:r w:rsidR="00150F07">
        <w:rPr>
          <w:rFonts w:hint="cs"/>
          <w:sz w:val="26"/>
          <w:szCs w:val="26"/>
          <w:rtl/>
        </w:rPr>
        <w:t xml:space="preserve"> הנדרשת</w:t>
      </w:r>
      <w:r w:rsidR="00970602">
        <w:rPr>
          <w:rFonts w:hint="cs"/>
          <w:sz w:val="26"/>
          <w:szCs w:val="26"/>
          <w:rtl/>
        </w:rPr>
        <w:t xml:space="preserve"> ממנו</w:t>
      </w:r>
      <w:r w:rsidR="00150F07">
        <w:rPr>
          <w:rFonts w:hint="cs"/>
          <w:sz w:val="26"/>
          <w:szCs w:val="26"/>
          <w:rtl/>
        </w:rPr>
        <w:t xml:space="preserve"> עם המשתמש.  </w:t>
      </w:r>
      <w:r w:rsidR="00604CD0">
        <w:rPr>
          <w:rFonts w:hint="cs"/>
          <w:sz w:val="26"/>
          <w:szCs w:val="26"/>
          <w:rtl/>
        </w:rPr>
        <w:t xml:space="preserve"> </w:t>
      </w:r>
    </w:p>
    <w:p w14:paraId="18480187" w14:textId="1200F1CE" w:rsidR="00A67630" w:rsidRPr="00F82610" w:rsidRDefault="00A67630" w:rsidP="00F4062C">
      <w:pPr>
        <w:pStyle w:val="ListParagraph"/>
        <w:numPr>
          <w:ilvl w:val="1"/>
          <w:numId w:val="4"/>
        </w:numPr>
        <w:suppressAutoHyphens w:val="0"/>
        <w:bidi/>
        <w:spacing w:line="360" w:lineRule="auto"/>
        <w:jc w:val="both"/>
        <w:rPr>
          <w:sz w:val="26"/>
          <w:szCs w:val="26"/>
        </w:rPr>
      </w:pPr>
      <w:r w:rsidRPr="00F82610">
        <w:rPr>
          <w:rFonts w:hint="cs"/>
          <w:b/>
          <w:bCs/>
          <w:sz w:val="26"/>
          <w:szCs w:val="26"/>
          <w:rtl/>
        </w:rPr>
        <w:t>(</w:t>
      </w:r>
      <w:r w:rsidR="004C47F0">
        <w:rPr>
          <w:rFonts w:hint="cs"/>
          <w:b/>
          <w:bCs/>
          <w:sz w:val="26"/>
          <w:szCs w:val="26"/>
          <w:rtl/>
        </w:rPr>
        <w:t>5</w:t>
      </w:r>
      <w:r w:rsidRPr="00F82610">
        <w:rPr>
          <w:rFonts w:hint="cs"/>
          <w:b/>
          <w:bCs/>
          <w:sz w:val="26"/>
          <w:szCs w:val="26"/>
          <w:rtl/>
        </w:rPr>
        <w:t xml:space="preserve"> נקודות)</w:t>
      </w:r>
      <w:r w:rsidRPr="00F82610">
        <w:rPr>
          <w:rFonts w:hint="cs"/>
          <w:sz w:val="26"/>
          <w:szCs w:val="26"/>
          <w:rtl/>
        </w:rPr>
        <w:t xml:space="preserve"> </w:t>
      </w:r>
      <w:r w:rsidR="00604CD0">
        <w:rPr>
          <w:rFonts w:hint="cs"/>
          <w:sz w:val="26"/>
          <w:szCs w:val="26"/>
          <w:rtl/>
        </w:rPr>
        <w:t>מ</w:t>
      </w:r>
      <w:r w:rsidR="00150F07">
        <w:rPr>
          <w:rFonts w:hint="cs"/>
          <w:sz w:val="26"/>
          <w:szCs w:val="26"/>
          <w:rtl/>
        </w:rPr>
        <w:t xml:space="preserve">דוע התחום של </w:t>
      </w:r>
      <w:r w:rsidR="00150F07">
        <w:rPr>
          <w:sz w:val="26"/>
          <w:szCs w:val="26"/>
        </w:rPr>
        <w:t>Malware Analysis</w:t>
      </w:r>
      <w:r w:rsidR="00150F07">
        <w:rPr>
          <w:rFonts w:hint="cs"/>
          <w:sz w:val="26"/>
          <w:szCs w:val="26"/>
          <w:rtl/>
        </w:rPr>
        <w:t xml:space="preserve"> קיים ולא ניתן להסתפק באנטי וירוסים? </w:t>
      </w:r>
    </w:p>
    <w:p w14:paraId="00BEA7ED" w14:textId="77777777" w:rsidR="00A51426" w:rsidRDefault="00551C6B" w:rsidP="00F4062C">
      <w:pPr>
        <w:pStyle w:val="ListParagraph"/>
        <w:numPr>
          <w:ilvl w:val="1"/>
          <w:numId w:val="4"/>
        </w:numPr>
        <w:suppressAutoHyphens w:val="0"/>
        <w:bidi/>
        <w:spacing w:line="360" w:lineRule="auto"/>
        <w:jc w:val="both"/>
        <w:rPr>
          <w:sz w:val="26"/>
          <w:szCs w:val="26"/>
        </w:rPr>
      </w:pPr>
      <w:r w:rsidRPr="00551C6B">
        <w:rPr>
          <w:rFonts w:hint="cs"/>
          <w:b/>
          <w:bCs/>
          <w:sz w:val="26"/>
          <w:szCs w:val="26"/>
          <w:rtl/>
        </w:rPr>
        <w:t>(</w:t>
      </w:r>
      <w:r w:rsidR="004C47F0">
        <w:rPr>
          <w:rFonts w:hint="cs"/>
          <w:b/>
          <w:bCs/>
          <w:sz w:val="26"/>
          <w:szCs w:val="26"/>
          <w:rtl/>
        </w:rPr>
        <w:t>5</w:t>
      </w:r>
      <w:r w:rsidRPr="00551C6B">
        <w:rPr>
          <w:rFonts w:hint="cs"/>
          <w:b/>
          <w:bCs/>
          <w:sz w:val="26"/>
          <w:szCs w:val="26"/>
          <w:rtl/>
        </w:rPr>
        <w:t xml:space="preserve"> נקודות)</w:t>
      </w:r>
      <w:r>
        <w:rPr>
          <w:rFonts w:hint="cs"/>
          <w:sz w:val="26"/>
          <w:szCs w:val="26"/>
          <w:rtl/>
        </w:rPr>
        <w:t xml:space="preserve"> הסבר מה הוא </w:t>
      </w:r>
      <w:r>
        <w:rPr>
          <w:sz w:val="26"/>
          <w:szCs w:val="26"/>
        </w:rPr>
        <w:t>Virus Total</w:t>
      </w:r>
      <w:r>
        <w:rPr>
          <w:rFonts w:hint="cs"/>
          <w:sz w:val="26"/>
          <w:szCs w:val="26"/>
          <w:rtl/>
        </w:rPr>
        <w:t xml:space="preserve">? מתי כדאי להשתמש בו? בחר קובץ כלשהו חשוד ובדוק מה התוצאות המסופקות ע"י </w:t>
      </w:r>
      <w:r>
        <w:rPr>
          <w:sz w:val="26"/>
          <w:szCs w:val="26"/>
        </w:rPr>
        <w:t>Virus Total</w:t>
      </w:r>
      <w:r>
        <w:rPr>
          <w:rFonts w:hint="cs"/>
          <w:sz w:val="26"/>
          <w:szCs w:val="26"/>
          <w:rtl/>
        </w:rPr>
        <w:t>. צרף את פלט התוכנית באמצעות תצלום מסך.</w:t>
      </w:r>
    </w:p>
    <w:p w14:paraId="1D6F6200" w14:textId="27960F29" w:rsidR="00A67630" w:rsidRPr="00F82610" w:rsidRDefault="00A51426" w:rsidP="00F4062C">
      <w:pPr>
        <w:pStyle w:val="ListParagraph"/>
        <w:numPr>
          <w:ilvl w:val="1"/>
          <w:numId w:val="4"/>
        </w:numPr>
        <w:suppressAutoHyphens w:val="0"/>
        <w:bidi/>
        <w:spacing w:line="360" w:lineRule="auto"/>
        <w:jc w:val="both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(5 נקודות) </w:t>
      </w:r>
      <w:r>
        <w:rPr>
          <w:rFonts w:hint="cs"/>
          <w:sz w:val="26"/>
          <w:szCs w:val="26"/>
          <w:rtl/>
        </w:rPr>
        <w:t>הסבירו את ההבדל בין וירוסים ל-</w:t>
      </w:r>
      <w:r>
        <w:rPr>
          <w:sz w:val="26"/>
          <w:szCs w:val="26"/>
        </w:rPr>
        <w:t>Malware</w:t>
      </w:r>
      <w:r>
        <w:rPr>
          <w:rFonts w:hint="cs"/>
          <w:sz w:val="26"/>
          <w:szCs w:val="26"/>
          <w:rtl/>
        </w:rPr>
        <w:t xml:space="preserve">.  </w:t>
      </w:r>
      <w:r w:rsidR="00551C6B">
        <w:rPr>
          <w:rFonts w:hint="cs"/>
          <w:sz w:val="26"/>
          <w:szCs w:val="26"/>
          <w:rtl/>
        </w:rPr>
        <w:t xml:space="preserve"> </w:t>
      </w:r>
    </w:p>
    <w:p w14:paraId="37C9F09F" w14:textId="2FBB103A" w:rsidR="00A51426" w:rsidRPr="00F82610" w:rsidRDefault="00A51426" w:rsidP="00A51426">
      <w:pPr>
        <w:pBdr>
          <w:bottom w:val="single" w:sz="6" w:space="8" w:color="auto"/>
        </w:pBdr>
        <w:suppressAutoHyphens w:val="0"/>
        <w:bidi/>
        <w:spacing w:before="240" w:after="200" w:line="360" w:lineRule="auto"/>
        <w:jc w:val="both"/>
        <w:rPr>
          <w:sz w:val="26"/>
          <w:szCs w:val="26"/>
        </w:rPr>
      </w:pPr>
      <w:r w:rsidRPr="00F82610">
        <w:rPr>
          <w:rFonts w:hint="cs"/>
          <w:b/>
          <w:bCs/>
          <w:sz w:val="26"/>
          <w:szCs w:val="26"/>
          <w:rtl/>
        </w:rPr>
        <w:t xml:space="preserve">שאלה </w:t>
      </w:r>
      <w:r>
        <w:rPr>
          <w:rFonts w:hint="cs"/>
          <w:b/>
          <w:bCs/>
          <w:sz w:val="26"/>
          <w:szCs w:val="26"/>
          <w:rtl/>
        </w:rPr>
        <w:t>2</w:t>
      </w:r>
      <w:r w:rsidRPr="00F82610">
        <w:rPr>
          <w:rFonts w:hint="cs"/>
          <w:b/>
          <w:bCs/>
          <w:sz w:val="26"/>
          <w:szCs w:val="26"/>
          <w:rtl/>
        </w:rPr>
        <w:t xml:space="preserve"> </w:t>
      </w:r>
      <w:r w:rsidRPr="00F82610">
        <w:rPr>
          <w:b/>
          <w:bCs/>
          <w:sz w:val="26"/>
          <w:szCs w:val="26"/>
          <w:rtl/>
        </w:rPr>
        <w:t>–</w:t>
      </w:r>
      <w:r w:rsidRPr="00F82610"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sz w:val="26"/>
          <w:szCs w:val="26"/>
        </w:rPr>
        <w:t xml:space="preserve"> Malware Analysis</w:t>
      </w:r>
      <w:r w:rsidRPr="00F82610">
        <w:rPr>
          <w:sz w:val="26"/>
          <w:szCs w:val="26"/>
        </w:rPr>
        <w:t xml:space="preserve"> </w:t>
      </w:r>
      <w:r w:rsidRPr="00F82610">
        <w:rPr>
          <w:rFonts w:hint="cs"/>
          <w:b/>
          <w:bCs/>
          <w:sz w:val="26"/>
          <w:szCs w:val="26"/>
          <w:rtl/>
        </w:rPr>
        <w:t>(20 נקודות)</w:t>
      </w:r>
    </w:p>
    <w:p w14:paraId="48B72080" w14:textId="5920DE33" w:rsidR="00A67630" w:rsidRPr="00F82610" w:rsidRDefault="00A51426" w:rsidP="00F4062C">
      <w:pPr>
        <w:pStyle w:val="ListParagraph"/>
        <w:numPr>
          <w:ilvl w:val="0"/>
          <w:numId w:val="9"/>
        </w:numPr>
        <w:suppressAutoHyphens w:val="0"/>
        <w:bidi/>
        <w:spacing w:line="360" w:lineRule="auto"/>
        <w:jc w:val="both"/>
        <w:rPr>
          <w:sz w:val="26"/>
          <w:szCs w:val="26"/>
        </w:rPr>
      </w:pPr>
      <w:r w:rsidRPr="00F82610">
        <w:rPr>
          <w:rFonts w:hint="cs"/>
          <w:b/>
          <w:bCs/>
          <w:sz w:val="26"/>
          <w:szCs w:val="26"/>
          <w:rtl/>
        </w:rPr>
        <w:t xml:space="preserve"> </w:t>
      </w:r>
      <w:r w:rsidR="00A67630" w:rsidRPr="00F82610">
        <w:rPr>
          <w:rFonts w:hint="cs"/>
          <w:b/>
          <w:bCs/>
          <w:sz w:val="26"/>
          <w:szCs w:val="26"/>
          <w:rtl/>
        </w:rPr>
        <w:t>(</w:t>
      </w:r>
      <w:r w:rsidR="004C47F0">
        <w:rPr>
          <w:rFonts w:hint="cs"/>
          <w:b/>
          <w:bCs/>
          <w:sz w:val="26"/>
          <w:szCs w:val="26"/>
          <w:rtl/>
        </w:rPr>
        <w:t>3</w:t>
      </w:r>
      <w:r w:rsidR="00A67630" w:rsidRPr="00F82610">
        <w:rPr>
          <w:rFonts w:hint="cs"/>
          <w:b/>
          <w:bCs/>
          <w:sz w:val="26"/>
          <w:szCs w:val="26"/>
          <w:rtl/>
        </w:rPr>
        <w:t xml:space="preserve"> נקודות)</w:t>
      </w:r>
      <w:r w:rsidR="00A67630" w:rsidRPr="00F82610">
        <w:rPr>
          <w:rFonts w:hint="cs"/>
          <w:sz w:val="26"/>
          <w:szCs w:val="26"/>
          <w:rtl/>
        </w:rPr>
        <w:t xml:space="preserve"> תאר</w:t>
      </w:r>
      <w:r w:rsidR="007A4C55">
        <w:rPr>
          <w:rFonts w:hint="cs"/>
          <w:sz w:val="26"/>
          <w:szCs w:val="26"/>
          <w:rtl/>
        </w:rPr>
        <w:t>ו</w:t>
      </w:r>
      <w:r w:rsidR="00A67630" w:rsidRPr="00F82610">
        <w:rPr>
          <w:rFonts w:hint="cs"/>
          <w:sz w:val="26"/>
          <w:szCs w:val="26"/>
          <w:rtl/>
        </w:rPr>
        <w:t xml:space="preserve"> </w:t>
      </w:r>
      <w:r w:rsidR="007A4C55">
        <w:rPr>
          <w:rFonts w:hint="cs"/>
          <w:sz w:val="26"/>
          <w:szCs w:val="26"/>
          <w:rtl/>
        </w:rPr>
        <w:t xml:space="preserve">את כללי האצבע הנדרשים בעת ביצוע </w:t>
      </w:r>
      <w:r w:rsidR="007A4C55">
        <w:rPr>
          <w:sz w:val="26"/>
          <w:szCs w:val="26"/>
        </w:rPr>
        <w:t>Malware Analysis</w:t>
      </w:r>
      <w:r w:rsidR="007A4C55">
        <w:rPr>
          <w:rFonts w:hint="cs"/>
          <w:sz w:val="26"/>
          <w:szCs w:val="26"/>
          <w:rtl/>
        </w:rPr>
        <w:t xml:space="preserve">. </w:t>
      </w:r>
      <w:r w:rsidR="00A67630" w:rsidRPr="00F82610">
        <w:rPr>
          <w:rFonts w:hint="cs"/>
          <w:sz w:val="26"/>
          <w:szCs w:val="26"/>
          <w:rtl/>
        </w:rPr>
        <w:t xml:space="preserve"> </w:t>
      </w:r>
    </w:p>
    <w:p w14:paraId="6941B277" w14:textId="5B216496" w:rsidR="007A4C55" w:rsidRDefault="00A67630" w:rsidP="00F4062C">
      <w:pPr>
        <w:pStyle w:val="ListParagraph"/>
        <w:numPr>
          <w:ilvl w:val="0"/>
          <w:numId w:val="9"/>
        </w:numPr>
        <w:suppressAutoHyphens w:val="0"/>
        <w:bidi/>
        <w:spacing w:line="360" w:lineRule="auto"/>
        <w:jc w:val="both"/>
        <w:rPr>
          <w:sz w:val="26"/>
          <w:szCs w:val="26"/>
        </w:rPr>
      </w:pPr>
      <w:r w:rsidRPr="00F82610">
        <w:rPr>
          <w:rFonts w:hint="cs"/>
          <w:b/>
          <w:bCs/>
          <w:sz w:val="26"/>
          <w:szCs w:val="26"/>
          <w:rtl/>
        </w:rPr>
        <w:t>(</w:t>
      </w:r>
      <w:r w:rsidR="004C47F0">
        <w:rPr>
          <w:rFonts w:hint="cs"/>
          <w:b/>
          <w:bCs/>
          <w:sz w:val="26"/>
          <w:szCs w:val="26"/>
          <w:rtl/>
        </w:rPr>
        <w:t>5</w:t>
      </w:r>
      <w:r w:rsidRPr="00F82610">
        <w:rPr>
          <w:rFonts w:hint="cs"/>
          <w:b/>
          <w:bCs/>
          <w:sz w:val="26"/>
          <w:szCs w:val="26"/>
          <w:rtl/>
        </w:rPr>
        <w:t xml:space="preserve"> נקודות)</w:t>
      </w:r>
      <w:r w:rsidRPr="00F82610">
        <w:rPr>
          <w:rFonts w:hint="cs"/>
          <w:sz w:val="26"/>
          <w:szCs w:val="26"/>
          <w:rtl/>
        </w:rPr>
        <w:t xml:space="preserve"> </w:t>
      </w:r>
      <w:r w:rsidR="007A4C55">
        <w:rPr>
          <w:rFonts w:hint="cs"/>
          <w:sz w:val="26"/>
          <w:szCs w:val="26"/>
          <w:rtl/>
        </w:rPr>
        <w:t xml:space="preserve">הסבירו את ההבדלים בין </w:t>
      </w:r>
      <w:r w:rsidR="007A4C55">
        <w:rPr>
          <w:sz w:val="26"/>
          <w:szCs w:val="26"/>
        </w:rPr>
        <w:t>Static</w:t>
      </w:r>
      <w:r w:rsidR="007A4C55">
        <w:rPr>
          <w:rFonts w:hint="cs"/>
          <w:sz w:val="26"/>
          <w:szCs w:val="26"/>
          <w:rtl/>
        </w:rPr>
        <w:t xml:space="preserve"> ו-</w:t>
      </w:r>
      <w:r w:rsidR="007A4C55">
        <w:rPr>
          <w:sz w:val="26"/>
          <w:szCs w:val="26"/>
        </w:rPr>
        <w:t>Dynamic Analysis</w:t>
      </w:r>
      <w:r w:rsidR="007A4C55">
        <w:rPr>
          <w:rFonts w:hint="cs"/>
          <w:sz w:val="26"/>
          <w:szCs w:val="26"/>
          <w:rtl/>
        </w:rPr>
        <w:t xml:space="preserve">. </w:t>
      </w:r>
    </w:p>
    <w:p w14:paraId="18311C33" w14:textId="3DB7C03D" w:rsidR="003A3852" w:rsidRDefault="00551C6B" w:rsidP="00F4062C">
      <w:pPr>
        <w:pStyle w:val="ListParagraph"/>
        <w:numPr>
          <w:ilvl w:val="0"/>
          <w:numId w:val="9"/>
        </w:numPr>
        <w:suppressAutoHyphens w:val="0"/>
        <w:bidi/>
        <w:spacing w:line="360" w:lineRule="auto"/>
        <w:jc w:val="both"/>
        <w:rPr>
          <w:b/>
          <w:bCs/>
          <w:sz w:val="26"/>
          <w:szCs w:val="26"/>
        </w:rPr>
      </w:pPr>
      <w:r w:rsidRPr="00551C6B">
        <w:rPr>
          <w:rFonts w:hint="cs"/>
          <w:b/>
          <w:bCs/>
          <w:sz w:val="26"/>
          <w:szCs w:val="26"/>
          <w:rtl/>
        </w:rPr>
        <w:t xml:space="preserve">(2 נקודות) </w:t>
      </w:r>
      <w:r>
        <w:rPr>
          <w:sz w:val="26"/>
          <w:szCs w:val="26"/>
        </w:rPr>
        <w:t>Strings2</w:t>
      </w:r>
      <w:r>
        <w:rPr>
          <w:rFonts w:hint="cs"/>
          <w:sz w:val="26"/>
          <w:szCs w:val="26"/>
          <w:rtl/>
        </w:rPr>
        <w:t xml:space="preserve"> בודק קבצים חשודים וש</w:t>
      </w:r>
      <w:r w:rsidR="004C47F0">
        <w:rPr>
          <w:rFonts w:hint="cs"/>
          <w:sz w:val="26"/>
          <w:szCs w:val="26"/>
          <w:rtl/>
        </w:rPr>
        <w:t>ו</w:t>
      </w:r>
      <w:r>
        <w:rPr>
          <w:rFonts w:hint="cs"/>
          <w:sz w:val="26"/>
          <w:szCs w:val="26"/>
          <w:rtl/>
        </w:rPr>
        <w:t>לח אותם לבדיקה ב-</w:t>
      </w:r>
      <w:r w:rsidR="004C47F0">
        <w:rPr>
          <w:sz w:val="26"/>
          <w:szCs w:val="26"/>
        </w:rPr>
        <w:t>Virus Total</w:t>
      </w:r>
      <w:r w:rsidR="004C47F0">
        <w:rPr>
          <w:rFonts w:hint="cs"/>
          <w:sz w:val="26"/>
          <w:szCs w:val="26"/>
          <w:rtl/>
        </w:rPr>
        <w:t>? נכון/ לא נכון? הסבירו</w:t>
      </w:r>
      <w:r>
        <w:rPr>
          <w:rFonts w:hint="cs"/>
          <w:sz w:val="26"/>
          <w:szCs w:val="26"/>
          <w:rtl/>
        </w:rPr>
        <w:t xml:space="preserve">. </w:t>
      </w:r>
    </w:p>
    <w:p w14:paraId="0FBAEC15" w14:textId="5183563D" w:rsidR="002878E0" w:rsidRDefault="004C47F0" w:rsidP="00F4062C">
      <w:pPr>
        <w:pStyle w:val="ListParagraph"/>
        <w:numPr>
          <w:ilvl w:val="0"/>
          <w:numId w:val="9"/>
        </w:numPr>
        <w:suppressAutoHyphens w:val="0"/>
        <w:bidi/>
        <w:spacing w:line="360" w:lineRule="auto"/>
        <w:jc w:val="both"/>
        <w:rPr>
          <w:b/>
          <w:bCs/>
          <w:sz w:val="26"/>
          <w:szCs w:val="26"/>
        </w:rPr>
      </w:pPr>
      <w:r w:rsidRPr="004C47F0">
        <w:rPr>
          <w:rFonts w:hint="cs"/>
          <w:b/>
          <w:bCs/>
          <w:sz w:val="26"/>
          <w:szCs w:val="26"/>
          <w:rtl/>
        </w:rPr>
        <w:t>(5 נקודות)</w:t>
      </w:r>
      <w:r>
        <w:rPr>
          <w:rFonts w:hint="cs"/>
          <w:sz w:val="26"/>
          <w:szCs w:val="26"/>
          <w:rtl/>
        </w:rPr>
        <w:t xml:space="preserve"> הסבר את התוכנה </w:t>
      </w:r>
      <w:proofErr w:type="spellStart"/>
      <w:r>
        <w:rPr>
          <w:sz w:val="26"/>
          <w:szCs w:val="26"/>
        </w:rPr>
        <w:t>Procmon</w:t>
      </w:r>
      <w:proofErr w:type="spellEnd"/>
      <w:r>
        <w:rPr>
          <w:rFonts w:hint="cs"/>
          <w:sz w:val="26"/>
          <w:szCs w:val="26"/>
          <w:rtl/>
        </w:rPr>
        <w:t xml:space="preserve"> ומהי הדרך המומלצת לעבוד </w:t>
      </w:r>
      <w:proofErr w:type="spellStart"/>
      <w:r>
        <w:rPr>
          <w:rFonts w:hint="cs"/>
          <w:sz w:val="26"/>
          <w:szCs w:val="26"/>
          <w:rtl/>
        </w:rPr>
        <w:t>איתה</w:t>
      </w:r>
      <w:proofErr w:type="spellEnd"/>
      <w:r>
        <w:rPr>
          <w:rFonts w:hint="cs"/>
          <w:sz w:val="26"/>
          <w:szCs w:val="26"/>
          <w:rtl/>
        </w:rPr>
        <w:t xml:space="preserve">? </w:t>
      </w:r>
    </w:p>
    <w:p w14:paraId="34C63FA7" w14:textId="25344985" w:rsidR="00A51426" w:rsidRPr="00A51426" w:rsidRDefault="00A51426" w:rsidP="00F4062C">
      <w:pPr>
        <w:pStyle w:val="ListParagraph"/>
        <w:numPr>
          <w:ilvl w:val="0"/>
          <w:numId w:val="9"/>
        </w:numPr>
        <w:suppressAutoHyphens w:val="0"/>
        <w:bidi/>
        <w:spacing w:line="360" w:lineRule="auto"/>
        <w:jc w:val="both"/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(5 נקודות) </w:t>
      </w:r>
      <w:r>
        <w:rPr>
          <w:rFonts w:hint="cs"/>
          <w:sz w:val="26"/>
          <w:szCs w:val="26"/>
          <w:rtl/>
        </w:rPr>
        <w:t xml:space="preserve">ציינו את היתרונות והחסרונות של הכלי </w:t>
      </w:r>
      <w:r>
        <w:rPr>
          <w:sz w:val="26"/>
          <w:szCs w:val="26"/>
        </w:rPr>
        <w:t>Cuckoo</w:t>
      </w:r>
      <w:r>
        <w:rPr>
          <w:rFonts w:hint="cs"/>
          <w:sz w:val="26"/>
          <w:szCs w:val="26"/>
          <w:rtl/>
        </w:rPr>
        <w:t xml:space="preserve">. </w:t>
      </w:r>
    </w:p>
    <w:p w14:paraId="61F5364D" w14:textId="77777777" w:rsidR="00A51426" w:rsidRDefault="00A51426" w:rsidP="00A51426">
      <w:pPr>
        <w:suppressAutoHyphens w:val="0"/>
        <w:bidi/>
        <w:spacing w:line="360" w:lineRule="auto"/>
        <w:jc w:val="both"/>
        <w:rPr>
          <w:b/>
          <w:bCs/>
          <w:sz w:val="26"/>
          <w:szCs w:val="26"/>
          <w:rtl/>
        </w:rPr>
      </w:pPr>
    </w:p>
    <w:p w14:paraId="5D8CE1C8" w14:textId="77777777" w:rsidR="00A51426" w:rsidRPr="00A51426" w:rsidRDefault="00A51426" w:rsidP="00A51426">
      <w:pPr>
        <w:suppressAutoHyphens w:val="0"/>
        <w:bidi/>
        <w:spacing w:line="360" w:lineRule="auto"/>
        <w:jc w:val="both"/>
        <w:rPr>
          <w:b/>
          <w:bCs/>
          <w:sz w:val="26"/>
          <w:szCs w:val="26"/>
        </w:rPr>
      </w:pPr>
    </w:p>
    <w:p w14:paraId="6293188C" w14:textId="77777777" w:rsidR="004C47F0" w:rsidRPr="00551C6B" w:rsidRDefault="004C47F0" w:rsidP="00A51426">
      <w:pPr>
        <w:pStyle w:val="ListParagraph"/>
        <w:suppressAutoHyphens w:val="0"/>
        <w:bidi/>
        <w:spacing w:line="360" w:lineRule="auto"/>
        <w:ind w:left="630"/>
        <w:jc w:val="both"/>
        <w:rPr>
          <w:b/>
          <w:bCs/>
          <w:sz w:val="26"/>
          <w:szCs w:val="26"/>
        </w:rPr>
      </w:pPr>
    </w:p>
    <w:p w14:paraId="779A2015" w14:textId="6E1CD13A" w:rsidR="00A67630" w:rsidRDefault="00A67630" w:rsidP="00A67630">
      <w:pPr>
        <w:pBdr>
          <w:bottom w:val="single" w:sz="6" w:space="8" w:color="auto"/>
        </w:pBdr>
        <w:suppressAutoHyphens w:val="0"/>
        <w:bidi/>
        <w:spacing w:before="240" w:after="200" w:line="360" w:lineRule="auto"/>
        <w:ind w:left="-7"/>
        <w:jc w:val="both"/>
        <w:rPr>
          <w:b/>
          <w:bCs/>
          <w:sz w:val="26"/>
          <w:szCs w:val="26"/>
          <w:rtl/>
        </w:rPr>
      </w:pPr>
      <w:r>
        <w:rPr>
          <w:sz w:val="26"/>
          <w:szCs w:val="26"/>
          <w:rtl/>
        </w:rPr>
        <w:br w:type="page"/>
      </w:r>
    </w:p>
    <w:p w14:paraId="265E409D" w14:textId="5B36C046" w:rsidR="00A153EB" w:rsidRPr="00F82610" w:rsidRDefault="000D4C7E" w:rsidP="00C5440B">
      <w:pPr>
        <w:pBdr>
          <w:bottom w:val="single" w:sz="6" w:space="8" w:color="auto"/>
        </w:pBdr>
        <w:suppressAutoHyphens w:val="0"/>
        <w:bidi/>
        <w:spacing w:before="240" w:after="200" w:line="360" w:lineRule="auto"/>
        <w:ind w:left="-7"/>
        <w:jc w:val="both"/>
        <w:rPr>
          <w:sz w:val="26"/>
          <w:szCs w:val="26"/>
        </w:rPr>
      </w:pPr>
      <w:r w:rsidRPr="00F82610">
        <w:rPr>
          <w:rFonts w:hint="cs"/>
          <w:b/>
          <w:bCs/>
          <w:sz w:val="26"/>
          <w:szCs w:val="26"/>
          <w:rtl/>
        </w:rPr>
        <w:lastRenderedPageBreak/>
        <w:t xml:space="preserve">שאלה </w:t>
      </w:r>
      <w:r w:rsidR="000B1A5D">
        <w:rPr>
          <w:rFonts w:hint="cs"/>
          <w:b/>
          <w:bCs/>
          <w:sz w:val="26"/>
          <w:szCs w:val="26"/>
          <w:rtl/>
        </w:rPr>
        <w:t>3</w:t>
      </w:r>
      <w:r w:rsidRPr="00F82610">
        <w:rPr>
          <w:rFonts w:hint="cs"/>
          <w:b/>
          <w:bCs/>
          <w:sz w:val="26"/>
          <w:szCs w:val="26"/>
          <w:rtl/>
        </w:rPr>
        <w:t xml:space="preserve"> </w:t>
      </w:r>
      <w:r w:rsidRPr="00F82610">
        <w:rPr>
          <w:b/>
          <w:bCs/>
          <w:sz w:val="26"/>
          <w:szCs w:val="26"/>
          <w:rtl/>
        </w:rPr>
        <w:t>–</w:t>
      </w:r>
      <w:r w:rsidR="00C81901" w:rsidRPr="00F82610">
        <w:rPr>
          <w:b/>
          <w:bCs/>
          <w:sz w:val="26"/>
          <w:szCs w:val="26"/>
        </w:rPr>
        <w:t xml:space="preserve"> </w:t>
      </w:r>
      <w:r w:rsidR="006A6DA1">
        <w:rPr>
          <w:rFonts w:hint="cs"/>
          <w:sz w:val="26"/>
          <w:szCs w:val="26"/>
          <w:rtl/>
        </w:rPr>
        <w:t>התקפות</w:t>
      </w:r>
      <w:r w:rsidRPr="00F82610">
        <w:rPr>
          <w:rFonts w:hint="cs"/>
          <w:sz w:val="26"/>
          <w:szCs w:val="26"/>
          <w:rtl/>
        </w:rPr>
        <w:t xml:space="preserve"> </w:t>
      </w:r>
      <w:r w:rsidRPr="00F82610">
        <w:rPr>
          <w:rFonts w:hint="cs"/>
          <w:b/>
          <w:bCs/>
          <w:sz w:val="26"/>
          <w:szCs w:val="26"/>
          <w:rtl/>
        </w:rPr>
        <w:t>(</w:t>
      </w:r>
      <w:r w:rsidR="00C5440B">
        <w:rPr>
          <w:b/>
          <w:bCs/>
          <w:sz w:val="26"/>
          <w:szCs w:val="26"/>
        </w:rPr>
        <w:t>4</w:t>
      </w:r>
      <w:r w:rsidR="00F82610" w:rsidRPr="00F82610">
        <w:rPr>
          <w:b/>
          <w:bCs/>
          <w:sz w:val="26"/>
          <w:szCs w:val="26"/>
        </w:rPr>
        <w:t>0</w:t>
      </w:r>
      <w:r w:rsidRPr="00F82610">
        <w:rPr>
          <w:rFonts w:hint="cs"/>
          <w:b/>
          <w:bCs/>
          <w:sz w:val="26"/>
          <w:szCs w:val="26"/>
          <w:rtl/>
        </w:rPr>
        <w:t xml:space="preserve"> נקודות)</w:t>
      </w:r>
    </w:p>
    <w:p w14:paraId="08E19650" w14:textId="66C67DBF" w:rsidR="009430FA" w:rsidRPr="000B1A5D" w:rsidRDefault="000B1A5D" w:rsidP="00F4062C">
      <w:pPr>
        <w:pStyle w:val="ListParagraph"/>
        <w:numPr>
          <w:ilvl w:val="0"/>
          <w:numId w:val="3"/>
        </w:numPr>
        <w:suppressAutoHyphens w:val="0"/>
        <w:bidi/>
        <w:spacing w:after="240" w:line="360" w:lineRule="auto"/>
        <w:jc w:val="both"/>
        <w:rPr>
          <w:b/>
          <w:bCs/>
          <w:sz w:val="26"/>
          <w:szCs w:val="26"/>
        </w:rPr>
      </w:pPr>
      <w:r w:rsidRPr="000B1A5D">
        <w:rPr>
          <w:rFonts w:hint="cs"/>
          <w:b/>
          <w:bCs/>
          <w:sz w:val="26"/>
          <w:szCs w:val="26"/>
          <w:rtl/>
        </w:rPr>
        <w:t>(10 נקודות)</w:t>
      </w:r>
      <w:r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תאר בפירוט ארבע דרכים שונות להזדהות מול מערכת (ספקו דוגמה מעשית לכל אחת מן הדרכים).</w:t>
      </w:r>
    </w:p>
    <w:p w14:paraId="04697DA3" w14:textId="3C74C503" w:rsidR="000B1A5D" w:rsidRPr="000B1A5D" w:rsidRDefault="001E16A7" w:rsidP="00F4062C">
      <w:pPr>
        <w:pStyle w:val="ListParagraph"/>
        <w:numPr>
          <w:ilvl w:val="0"/>
          <w:numId w:val="3"/>
        </w:numPr>
        <w:suppressAutoHyphens w:val="0"/>
        <w:bidi/>
        <w:spacing w:after="240" w:line="360" w:lineRule="auto"/>
        <w:jc w:val="both"/>
        <w:rPr>
          <w:sz w:val="26"/>
          <w:szCs w:val="26"/>
        </w:rPr>
      </w:pPr>
      <w:r w:rsidRPr="000B1A5D">
        <w:rPr>
          <w:rFonts w:hint="cs"/>
          <w:b/>
          <w:bCs/>
          <w:sz w:val="26"/>
          <w:szCs w:val="26"/>
          <w:rtl/>
        </w:rPr>
        <w:t>(</w:t>
      </w:r>
      <w:r w:rsidR="000B1A5D">
        <w:rPr>
          <w:rFonts w:hint="cs"/>
          <w:b/>
          <w:bCs/>
          <w:sz w:val="26"/>
          <w:szCs w:val="26"/>
          <w:rtl/>
        </w:rPr>
        <w:t>10</w:t>
      </w:r>
      <w:r w:rsidRPr="000B1A5D">
        <w:rPr>
          <w:rFonts w:hint="cs"/>
          <w:b/>
          <w:bCs/>
          <w:sz w:val="26"/>
          <w:szCs w:val="26"/>
          <w:rtl/>
        </w:rPr>
        <w:t xml:space="preserve"> נקודות)</w:t>
      </w:r>
      <w:r w:rsidRPr="000B1A5D">
        <w:rPr>
          <w:rFonts w:hint="cs"/>
          <w:sz w:val="26"/>
          <w:szCs w:val="26"/>
          <w:rtl/>
        </w:rPr>
        <w:t xml:space="preserve"> </w:t>
      </w:r>
      <w:r w:rsidR="000B1A5D">
        <w:rPr>
          <w:rFonts w:hint="cs"/>
          <w:sz w:val="26"/>
          <w:szCs w:val="26"/>
          <w:rtl/>
        </w:rPr>
        <w:t>תאר את ההתקפות הבאות וכיצד ניתן להתגבר עליהן:</w:t>
      </w:r>
    </w:p>
    <w:p w14:paraId="0D18EA2B" w14:textId="20654071" w:rsidR="000D4C7E" w:rsidRDefault="000B1A5D" w:rsidP="00F4062C">
      <w:pPr>
        <w:pStyle w:val="ListParagraph"/>
        <w:numPr>
          <w:ilvl w:val="1"/>
          <w:numId w:val="3"/>
        </w:numPr>
        <w:suppressAutoHyphens w:val="0"/>
        <w:bidi/>
        <w:spacing w:after="240" w:line="360" w:lineRule="auto"/>
        <w:jc w:val="both"/>
        <w:rPr>
          <w:sz w:val="26"/>
          <w:szCs w:val="26"/>
        </w:rPr>
      </w:pPr>
      <w:r w:rsidRPr="000B1A5D">
        <w:rPr>
          <w:sz w:val="26"/>
          <w:szCs w:val="26"/>
        </w:rPr>
        <w:t>Amplification Attacks</w:t>
      </w:r>
    </w:p>
    <w:p w14:paraId="6765FB8D" w14:textId="1D371ABD" w:rsidR="000B1A5D" w:rsidRDefault="000B1A5D" w:rsidP="00F4062C">
      <w:pPr>
        <w:pStyle w:val="ListParagraph"/>
        <w:numPr>
          <w:ilvl w:val="1"/>
          <w:numId w:val="3"/>
        </w:numPr>
        <w:suppressAutoHyphens w:val="0"/>
        <w:bidi/>
        <w:spacing w:after="240" w:line="360" w:lineRule="auto"/>
        <w:jc w:val="both"/>
        <w:rPr>
          <w:sz w:val="26"/>
          <w:szCs w:val="26"/>
        </w:rPr>
      </w:pPr>
      <w:r>
        <w:rPr>
          <w:rFonts w:hint="cs"/>
          <w:sz w:val="26"/>
          <w:szCs w:val="26"/>
        </w:rPr>
        <w:t>R</w:t>
      </w:r>
      <w:r>
        <w:rPr>
          <w:sz w:val="26"/>
          <w:szCs w:val="26"/>
        </w:rPr>
        <w:t>eflection Attacks</w:t>
      </w:r>
    </w:p>
    <w:p w14:paraId="66098B04" w14:textId="17CDBDD5" w:rsidR="000B1A5D" w:rsidRPr="000B1A5D" w:rsidRDefault="000B1A5D" w:rsidP="00F4062C">
      <w:pPr>
        <w:pStyle w:val="ListParagraph"/>
        <w:numPr>
          <w:ilvl w:val="1"/>
          <w:numId w:val="3"/>
        </w:numPr>
        <w:suppressAutoHyphens w:val="0"/>
        <w:bidi/>
        <w:spacing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SYN Spoofing Attack</w:t>
      </w:r>
    </w:p>
    <w:p w14:paraId="62B0A9FD" w14:textId="245823F6" w:rsidR="0060421D" w:rsidRPr="00C5440B" w:rsidRDefault="00C5440B" w:rsidP="00F4062C">
      <w:pPr>
        <w:pStyle w:val="ListParagraph"/>
        <w:numPr>
          <w:ilvl w:val="0"/>
          <w:numId w:val="3"/>
        </w:numPr>
        <w:suppressAutoHyphens w:val="0"/>
        <w:bidi/>
        <w:spacing w:line="360" w:lineRule="auto"/>
        <w:jc w:val="both"/>
        <w:rPr>
          <w:sz w:val="26"/>
          <w:szCs w:val="26"/>
        </w:rPr>
      </w:pPr>
      <w:r w:rsidRPr="00C5440B">
        <w:rPr>
          <w:rFonts w:hint="cs"/>
          <w:b/>
          <w:bCs/>
          <w:sz w:val="26"/>
          <w:szCs w:val="26"/>
          <w:rtl/>
        </w:rPr>
        <w:t xml:space="preserve"> </w:t>
      </w:r>
      <w:r w:rsidR="002E0278" w:rsidRPr="00C5440B">
        <w:rPr>
          <w:rFonts w:hint="cs"/>
          <w:b/>
          <w:bCs/>
          <w:sz w:val="26"/>
          <w:szCs w:val="26"/>
          <w:rtl/>
        </w:rPr>
        <w:t>(10 נקודות)</w:t>
      </w:r>
      <w:r w:rsidR="002E0278" w:rsidRPr="00C5440B">
        <w:rPr>
          <w:rFonts w:hint="cs"/>
          <w:sz w:val="26"/>
          <w:szCs w:val="26"/>
          <w:rtl/>
        </w:rPr>
        <w:t xml:space="preserve"> הסבר מהו </w:t>
      </w:r>
      <w:r w:rsidR="002E0278" w:rsidRPr="00C5440B">
        <w:rPr>
          <w:sz w:val="26"/>
          <w:szCs w:val="26"/>
        </w:rPr>
        <w:t>Buffer Overflow</w:t>
      </w:r>
      <w:r w:rsidR="002E0278" w:rsidRPr="00C5440B">
        <w:rPr>
          <w:rFonts w:hint="cs"/>
          <w:sz w:val="26"/>
          <w:szCs w:val="26"/>
          <w:rtl/>
        </w:rPr>
        <w:t xml:space="preserve"> ותארו כיצד ניתן למנוע בזמן ריצה ובזמן ההידור. </w:t>
      </w:r>
    </w:p>
    <w:p w14:paraId="356E3CD8" w14:textId="77777777" w:rsidR="00F90646" w:rsidRDefault="00BA211F" w:rsidP="00F4062C">
      <w:pPr>
        <w:pStyle w:val="ListParagraph"/>
        <w:numPr>
          <w:ilvl w:val="0"/>
          <w:numId w:val="3"/>
        </w:numPr>
        <w:suppressAutoHyphens w:val="0"/>
        <w:bidi/>
        <w:spacing w:line="360" w:lineRule="auto"/>
        <w:jc w:val="both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(10 נקודות)</w:t>
      </w:r>
      <w:r>
        <w:rPr>
          <w:rFonts w:hint="cs"/>
          <w:sz w:val="26"/>
          <w:szCs w:val="26"/>
          <w:rtl/>
        </w:rPr>
        <w:t xml:space="preserve"> נתונה מערכת מידע הכוללת טבלת משתמשים אשר בה העמודות </w:t>
      </w:r>
      <w:r>
        <w:rPr>
          <w:sz w:val="26"/>
          <w:szCs w:val="26"/>
        </w:rPr>
        <w:t>Username</w:t>
      </w:r>
      <w:r>
        <w:rPr>
          <w:rFonts w:hint="cs"/>
          <w:sz w:val="26"/>
          <w:szCs w:val="26"/>
          <w:rtl/>
        </w:rPr>
        <w:t xml:space="preserve"> ו-</w:t>
      </w:r>
      <w:r>
        <w:rPr>
          <w:sz w:val="26"/>
          <w:szCs w:val="26"/>
        </w:rPr>
        <w:t>Password</w:t>
      </w:r>
      <w:r>
        <w:rPr>
          <w:rFonts w:hint="cs"/>
          <w:sz w:val="26"/>
          <w:szCs w:val="26"/>
          <w:rtl/>
        </w:rPr>
        <w:t xml:space="preserve">. </w:t>
      </w:r>
      <w:r w:rsidR="00F90646">
        <w:rPr>
          <w:rFonts w:hint="cs"/>
          <w:sz w:val="26"/>
          <w:szCs w:val="26"/>
          <w:rtl/>
        </w:rPr>
        <w:t xml:space="preserve">הניחו כי למערכת ממשק הדורש הזדהות מול שני ערכים אלה. </w:t>
      </w:r>
    </w:p>
    <w:p w14:paraId="61440514" w14:textId="0F10EB0E" w:rsidR="00F90646" w:rsidRDefault="00F90646" w:rsidP="00F4062C">
      <w:pPr>
        <w:pStyle w:val="ListParagraph"/>
        <w:numPr>
          <w:ilvl w:val="1"/>
          <w:numId w:val="3"/>
        </w:numPr>
        <w:suppressAutoHyphens w:val="0"/>
        <w:bidi/>
        <w:spacing w:line="360" w:lineRule="auto"/>
        <w:jc w:val="both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(5 נקודות) </w:t>
      </w:r>
      <w:r>
        <w:rPr>
          <w:rFonts w:hint="cs"/>
          <w:sz w:val="26"/>
          <w:szCs w:val="26"/>
          <w:rtl/>
        </w:rPr>
        <w:t xml:space="preserve">תארו התקפה אשר תאפשר למשתמש להזדהות ללא ידיעת שם המשתמש והסיסמה. </w:t>
      </w:r>
      <w:r>
        <w:rPr>
          <w:rFonts w:hint="cs"/>
          <w:b/>
          <w:bCs/>
          <w:sz w:val="26"/>
          <w:szCs w:val="26"/>
          <w:rtl/>
        </w:rPr>
        <w:t xml:space="preserve"> </w:t>
      </w:r>
    </w:p>
    <w:p w14:paraId="6D7CB471" w14:textId="59C4990D" w:rsidR="00BA211F" w:rsidRPr="00F82610" w:rsidRDefault="00F90646" w:rsidP="00F4062C">
      <w:pPr>
        <w:pStyle w:val="ListParagraph"/>
        <w:numPr>
          <w:ilvl w:val="1"/>
          <w:numId w:val="3"/>
        </w:numPr>
        <w:suppressAutoHyphens w:val="0"/>
        <w:bidi/>
        <w:spacing w:line="360" w:lineRule="auto"/>
        <w:jc w:val="both"/>
        <w:rPr>
          <w:sz w:val="26"/>
          <w:szCs w:val="26"/>
        </w:rPr>
      </w:pPr>
      <w:r w:rsidRPr="00F90646">
        <w:rPr>
          <w:rFonts w:hint="cs"/>
          <w:b/>
          <w:bCs/>
          <w:sz w:val="26"/>
          <w:szCs w:val="26"/>
          <w:rtl/>
        </w:rPr>
        <w:t>(5 נקודות)</w:t>
      </w:r>
      <w:r>
        <w:rPr>
          <w:rFonts w:hint="cs"/>
          <w:sz w:val="26"/>
          <w:szCs w:val="26"/>
          <w:rtl/>
        </w:rPr>
        <w:t xml:space="preserve"> תארו בפירוט כיצד ניתן למנוע את ההתקפה. </w:t>
      </w:r>
    </w:p>
    <w:p w14:paraId="338A4210" w14:textId="6B270FA4" w:rsidR="00784F0B" w:rsidRPr="00A67630" w:rsidRDefault="00F82610" w:rsidP="00A67630">
      <w:pPr>
        <w:suppressAutoHyphens w:val="0"/>
        <w:spacing w:after="160" w:line="259" w:lineRule="auto"/>
        <w:rPr>
          <w:sz w:val="26"/>
          <w:szCs w:val="26"/>
        </w:rPr>
      </w:pPr>
      <w:r>
        <w:rPr>
          <w:sz w:val="26"/>
          <w:szCs w:val="26"/>
          <w:rtl/>
        </w:rPr>
        <w:br w:type="page"/>
      </w:r>
    </w:p>
    <w:p w14:paraId="1F05ED36" w14:textId="77777777" w:rsidR="00880ACA" w:rsidRPr="005F3C7B" w:rsidRDefault="00880ACA" w:rsidP="00880ACA">
      <w:pPr>
        <w:pBdr>
          <w:bottom w:val="single" w:sz="6" w:space="8" w:color="auto"/>
        </w:pBdr>
        <w:suppressAutoHyphens w:val="0"/>
        <w:bidi/>
        <w:spacing w:before="240" w:after="200" w:line="360" w:lineRule="auto"/>
        <w:jc w:val="both"/>
        <w:rPr>
          <w:b/>
          <w:bCs/>
          <w:sz w:val="26"/>
          <w:szCs w:val="26"/>
        </w:rPr>
      </w:pPr>
      <w:r w:rsidRPr="005F3C7B">
        <w:rPr>
          <w:rFonts w:hint="cs"/>
          <w:b/>
          <w:bCs/>
          <w:sz w:val="26"/>
          <w:szCs w:val="26"/>
          <w:rtl/>
        </w:rPr>
        <w:lastRenderedPageBreak/>
        <w:t>שאלה 4</w:t>
      </w:r>
      <w:r w:rsidRPr="005F3C7B">
        <w:rPr>
          <w:b/>
          <w:bCs/>
          <w:sz w:val="26"/>
          <w:szCs w:val="26"/>
        </w:rPr>
        <w:t xml:space="preserve"> </w:t>
      </w:r>
      <w:r w:rsidRPr="005F3C7B">
        <w:rPr>
          <w:b/>
          <w:bCs/>
          <w:sz w:val="26"/>
          <w:szCs w:val="26"/>
          <w:rtl/>
        </w:rPr>
        <w:t>–</w:t>
      </w:r>
      <w:r w:rsidRPr="005F3C7B">
        <w:rPr>
          <w:rFonts w:hint="cs"/>
          <w:b/>
          <w:bCs/>
          <w:sz w:val="26"/>
          <w:szCs w:val="26"/>
          <w:rtl/>
        </w:rPr>
        <w:t xml:space="preserve"> חומות אש</w:t>
      </w:r>
      <w:r w:rsidRPr="005F3C7B">
        <w:rPr>
          <w:b/>
          <w:bCs/>
          <w:sz w:val="26"/>
          <w:szCs w:val="26"/>
        </w:rPr>
        <w:t xml:space="preserve"> </w:t>
      </w:r>
      <w:r w:rsidRPr="005F3C7B">
        <w:rPr>
          <w:rFonts w:hint="cs"/>
          <w:b/>
          <w:bCs/>
          <w:sz w:val="26"/>
          <w:szCs w:val="26"/>
          <w:rtl/>
        </w:rPr>
        <w:t>(</w:t>
      </w:r>
      <w:r w:rsidRPr="005F3C7B">
        <w:rPr>
          <w:b/>
          <w:bCs/>
          <w:sz w:val="26"/>
          <w:szCs w:val="26"/>
        </w:rPr>
        <w:t>20</w:t>
      </w:r>
      <w:r w:rsidRPr="005F3C7B">
        <w:rPr>
          <w:rFonts w:hint="cs"/>
          <w:b/>
          <w:bCs/>
          <w:sz w:val="26"/>
          <w:szCs w:val="26"/>
          <w:rtl/>
        </w:rPr>
        <w:t xml:space="preserve"> נקודות)</w:t>
      </w:r>
    </w:p>
    <w:p w14:paraId="4169E272" w14:textId="77777777" w:rsidR="00880ACA" w:rsidRPr="005F3C7B" w:rsidRDefault="00880ACA" w:rsidP="00F4062C">
      <w:pPr>
        <w:pStyle w:val="ListParagraph"/>
        <w:numPr>
          <w:ilvl w:val="0"/>
          <w:numId w:val="5"/>
        </w:numPr>
        <w:suppressAutoHyphens w:val="0"/>
        <w:bidi/>
        <w:spacing w:after="160" w:line="259" w:lineRule="auto"/>
        <w:jc w:val="both"/>
        <w:rPr>
          <w:sz w:val="26"/>
          <w:szCs w:val="26"/>
        </w:rPr>
      </w:pPr>
      <w:r w:rsidRPr="00F82610">
        <w:rPr>
          <w:rFonts w:hint="cs"/>
          <w:b/>
          <w:bCs/>
          <w:rtl/>
        </w:rPr>
        <w:t>(5 נקודות)</w:t>
      </w:r>
      <w:r>
        <w:rPr>
          <w:rFonts w:hint="cs"/>
          <w:b/>
          <w:bCs/>
          <w:rtl/>
        </w:rPr>
        <w:t xml:space="preserve"> </w:t>
      </w:r>
      <w:r w:rsidRPr="005F3C7B">
        <w:rPr>
          <w:rFonts w:hint="cs"/>
          <w:sz w:val="26"/>
          <w:szCs w:val="26"/>
          <w:rtl/>
        </w:rPr>
        <w:t xml:space="preserve">הסבר את ההבדל בין </w:t>
      </w:r>
      <w:r w:rsidRPr="005F3C7B">
        <w:rPr>
          <w:rFonts w:hint="cs"/>
          <w:sz w:val="26"/>
          <w:szCs w:val="26"/>
        </w:rPr>
        <w:t>S</w:t>
      </w:r>
      <w:r w:rsidRPr="005F3C7B">
        <w:rPr>
          <w:sz w:val="26"/>
          <w:szCs w:val="26"/>
        </w:rPr>
        <w:t>tate-less Packet Filter</w:t>
      </w:r>
      <w:r w:rsidRPr="005F3C7B">
        <w:rPr>
          <w:rFonts w:hint="cs"/>
          <w:sz w:val="26"/>
          <w:szCs w:val="26"/>
          <w:rtl/>
        </w:rPr>
        <w:t xml:space="preserve"> ל- </w:t>
      </w:r>
      <w:r w:rsidRPr="005F3C7B">
        <w:rPr>
          <w:sz w:val="26"/>
          <w:szCs w:val="26"/>
        </w:rPr>
        <w:t>State-full Packet Filter</w:t>
      </w:r>
      <w:r w:rsidRPr="005F3C7B">
        <w:rPr>
          <w:rFonts w:hint="cs"/>
          <w:sz w:val="26"/>
          <w:szCs w:val="26"/>
          <w:rtl/>
        </w:rPr>
        <w:t xml:space="preserve">. בתשובתך ציין יתרונות וחסרונות לכל אחד מהם. </w:t>
      </w:r>
    </w:p>
    <w:p w14:paraId="1621013D" w14:textId="77777777" w:rsidR="00880ACA" w:rsidRPr="005F3C7B" w:rsidRDefault="00880ACA" w:rsidP="00F4062C">
      <w:pPr>
        <w:pStyle w:val="ListParagraph"/>
        <w:numPr>
          <w:ilvl w:val="0"/>
          <w:numId w:val="5"/>
        </w:numPr>
        <w:suppressAutoHyphens w:val="0"/>
        <w:bidi/>
        <w:spacing w:after="160" w:line="259" w:lineRule="auto"/>
        <w:jc w:val="both"/>
        <w:rPr>
          <w:sz w:val="26"/>
          <w:szCs w:val="26"/>
        </w:rPr>
      </w:pPr>
      <w:r w:rsidRPr="005F3C7B">
        <w:rPr>
          <w:rFonts w:hint="cs"/>
          <w:b/>
          <w:bCs/>
          <w:sz w:val="26"/>
          <w:szCs w:val="26"/>
          <w:rtl/>
        </w:rPr>
        <w:t>(15 נקודות)</w:t>
      </w:r>
      <w:r w:rsidRPr="005F3C7B">
        <w:rPr>
          <w:rFonts w:hint="cs"/>
          <w:sz w:val="26"/>
          <w:szCs w:val="26"/>
          <w:rtl/>
        </w:rPr>
        <w:t xml:space="preserve"> אחרי ההצלחה המסחררת של </w:t>
      </w:r>
      <w:proofErr w:type="spellStart"/>
      <w:r w:rsidRPr="005F3C7B">
        <w:rPr>
          <w:rFonts w:hint="cs"/>
          <w:sz w:val="26"/>
          <w:szCs w:val="26"/>
          <w:rtl/>
        </w:rPr>
        <w:t>סטטיק</w:t>
      </w:r>
      <w:proofErr w:type="spellEnd"/>
      <w:r w:rsidRPr="005F3C7B">
        <w:rPr>
          <w:rFonts w:hint="cs"/>
          <w:sz w:val="26"/>
          <w:szCs w:val="26"/>
          <w:rtl/>
        </w:rPr>
        <w:t xml:space="preserve"> ובן-אל </w:t>
      </w:r>
      <w:proofErr w:type="spellStart"/>
      <w:r w:rsidRPr="005F3C7B">
        <w:rPr>
          <w:rFonts w:hint="cs"/>
          <w:sz w:val="26"/>
          <w:szCs w:val="26"/>
          <w:rtl/>
        </w:rPr>
        <w:t>תבורי</w:t>
      </w:r>
      <w:proofErr w:type="spellEnd"/>
      <w:r w:rsidRPr="005F3C7B">
        <w:rPr>
          <w:rFonts w:hint="cs"/>
          <w:sz w:val="26"/>
          <w:szCs w:val="26"/>
          <w:rtl/>
        </w:rPr>
        <w:t xml:space="preserve"> בארץ ובחו"ל התרחשו תקיפות סייבר רבות על הרשת הארגונית של מותגם.</w:t>
      </w:r>
    </w:p>
    <w:p w14:paraId="0B394220" w14:textId="77777777" w:rsidR="00880ACA" w:rsidRPr="005F3C7B" w:rsidRDefault="00880ACA" w:rsidP="00880ACA">
      <w:pPr>
        <w:pStyle w:val="ListParagraph"/>
        <w:suppressAutoHyphens w:val="0"/>
        <w:bidi/>
        <w:spacing w:after="160" w:line="259" w:lineRule="auto"/>
        <w:jc w:val="both"/>
        <w:rPr>
          <w:sz w:val="26"/>
          <w:szCs w:val="26"/>
          <w:rtl/>
        </w:rPr>
      </w:pPr>
      <w:r w:rsidRPr="005F3C7B">
        <w:rPr>
          <w:rFonts w:hint="cs"/>
          <w:sz w:val="26"/>
          <w:szCs w:val="26"/>
          <w:rtl/>
        </w:rPr>
        <w:t>למותג "</w:t>
      </w:r>
      <w:proofErr w:type="spellStart"/>
      <w:r w:rsidRPr="005F3C7B">
        <w:rPr>
          <w:rFonts w:hint="cs"/>
          <w:sz w:val="26"/>
          <w:szCs w:val="26"/>
          <w:rtl/>
        </w:rPr>
        <w:t>סטטיק</w:t>
      </w:r>
      <w:proofErr w:type="spellEnd"/>
      <w:r w:rsidRPr="005F3C7B">
        <w:rPr>
          <w:rFonts w:hint="cs"/>
          <w:sz w:val="26"/>
          <w:szCs w:val="26"/>
          <w:rtl/>
        </w:rPr>
        <w:t xml:space="preserve"> ובן אל </w:t>
      </w:r>
      <w:proofErr w:type="spellStart"/>
      <w:r w:rsidRPr="005F3C7B">
        <w:rPr>
          <w:rFonts w:hint="cs"/>
          <w:sz w:val="26"/>
          <w:szCs w:val="26"/>
          <w:rtl/>
        </w:rPr>
        <w:t>תבורי</w:t>
      </w:r>
      <w:proofErr w:type="spellEnd"/>
      <w:r w:rsidRPr="005F3C7B">
        <w:rPr>
          <w:rFonts w:hint="cs"/>
          <w:sz w:val="26"/>
          <w:szCs w:val="26"/>
          <w:rtl/>
        </w:rPr>
        <w:t>" ישנן מספר מחלקות אשר לכל אחת מהן מספר שרתים:</w:t>
      </w:r>
    </w:p>
    <w:p w14:paraId="2EAA8B9C" w14:textId="77777777" w:rsidR="00880ACA" w:rsidRPr="005F3C7B" w:rsidRDefault="00880ACA" w:rsidP="00F4062C">
      <w:pPr>
        <w:pStyle w:val="ListParagraph"/>
        <w:numPr>
          <w:ilvl w:val="0"/>
          <w:numId w:val="7"/>
        </w:numPr>
        <w:suppressAutoHyphens w:val="0"/>
        <w:bidi/>
        <w:rPr>
          <w:sz w:val="26"/>
          <w:szCs w:val="26"/>
        </w:rPr>
      </w:pPr>
      <w:r w:rsidRPr="005F3C7B">
        <w:rPr>
          <w:rFonts w:hint="cs"/>
          <w:sz w:val="26"/>
          <w:szCs w:val="26"/>
          <w:rtl/>
        </w:rPr>
        <w:t xml:space="preserve">מחלקת קשרי החוץ (נמצאת בתת הרשת </w:t>
      </w:r>
      <w:r w:rsidRPr="005F3C7B">
        <w:rPr>
          <w:rFonts w:hint="cs"/>
          <w:sz w:val="26"/>
          <w:szCs w:val="26"/>
        </w:rPr>
        <w:t>F</w:t>
      </w:r>
      <w:r w:rsidRPr="005F3C7B">
        <w:rPr>
          <w:sz w:val="26"/>
          <w:szCs w:val="26"/>
        </w:rPr>
        <w:t>R</w:t>
      </w:r>
      <w:r w:rsidRPr="005F3C7B">
        <w:rPr>
          <w:rFonts w:hint="cs"/>
          <w:sz w:val="26"/>
          <w:szCs w:val="26"/>
        </w:rPr>
        <w:t>N</w:t>
      </w:r>
      <w:r w:rsidRPr="005F3C7B">
        <w:rPr>
          <w:rFonts w:hint="cs"/>
          <w:sz w:val="26"/>
          <w:szCs w:val="26"/>
          <w:rtl/>
        </w:rPr>
        <w:t xml:space="preserve">) </w:t>
      </w:r>
      <w:r w:rsidRPr="005F3C7B">
        <w:rPr>
          <w:sz w:val="26"/>
          <w:szCs w:val="26"/>
          <w:rtl/>
        </w:rPr>
        <w:t>–</w:t>
      </w:r>
      <w:r w:rsidRPr="005F3C7B">
        <w:rPr>
          <w:rFonts w:hint="cs"/>
          <w:sz w:val="26"/>
          <w:szCs w:val="26"/>
          <w:rtl/>
        </w:rPr>
        <w:t xml:space="preserve"> למחלקה שרת </w:t>
      </w:r>
      <w:r w:rsidRPr="005F3C7B">
        <w:rPr>
          <w:rFonts w:hint="cs"/>
          <w:sz w:val="26"/>
          <w:szCs w:val="26"/>
        </w:rPr>
        <w:t>HTTP</w:t>
      </w:r>
      <w:r w:rsidRPr="005F3C7B">
        <w:rPr>
          <w:rFonts w:hint="cs"/>
          <w:sz w:val="26"/>
          <w:szCs w:val="26"/>
          <w:rtl/>
        </w:rPr>
        <w:t xml:space="preserve"> בכתובת </w:t>
      </w:r>
      <w:r w:rsidRPr="005F3C7B">
        <w:rPr>
          <w:sz w:val="26"/>
          <w:szCs w:val="26"/>
        </w:rPr>
        <w:t>FR</w:t>
      </w:r>
      <w:r w:rsidRPr="005F3C7B">
        <w:rPr>
          <w:rFonts w:hint="cs"/>
          <w:sz w:val="26"/>
          <w:szCs w:val="26"/>
        </w:rPr>
        <w:t>_WEB</w:t>
      </w:r>
      <w:r w:rsidRPr="005F3C7B">
        <w:rPr>
          <w:rFonts w:hint="cs"/>
          <w:sz w:val="26"/>
          <w:szCs w:val="26"/>
          <w:rtl/>
        </w:rPr>
        <w:t>.</w:t>
      </w:r>
    </w:p>
    <w:p w14:paraId="5FBAAC2C" w14:textId="77777777" w:rsidR="00880ACA" w:rsidRPr="005F3C7B" w:rsidRDefault="00880ACA" w:rsidP="00F4062C">
      <w:pPr>
        <w:pStyle w:val="ListParagraph"/>
        <w:numPr>
          <w:ilvl w:val="0"/>
          <w:numId w:val="7"/>
        </w:numPr>
        <w:suppressAutoHyphens w:val="0"/>
        <w:bidi/>
        <w:rPr>
          <w:sz w:val="26"/>
          <w:szCs w:val="26"/>
        </w:rPr>
      </w:pPr>
      <w:r w:rsidRPr="005F3C7B">
        <w:rPr>
          <w:rFonts w:hint="cs"/>
          <w:sz w:val="26"/>
          <w:szCs w:val="26"/>
          <w:rtl/>
        </w:rPr>
        <w:t xml:space="preserve">מחלקת הכספים (נמצאת בתת הרשת </w:t>
      </w:r>
      <w:r w:rsidRPr="005F3C7B">
        <w:rPr>
          <w:rFonts w:hint="cs"/>
          <w:sz w:val="26"/>
          <w:szCs w:val="26"/>
        </w:rPr>
        <w:t>F</w:t>
      </w:r>
      <w:r w:rsidRPr="005F3C7B">
        <w:rPr>
          <w:sz w:val="26"/>
          <w:szCs w:val="26"/>
        </w:rPr>
        <w:t>N</w:t>
      </w:r>
      <w:r w:rsidRPr="005F3C7B">
        <w:rPr>
          <w:rFonts w:hint="cs"/>
          <w:sz w:val="26"/>
          <w:szCs w:val="26"/>
          <w:rtl/>
        </w:rPr>
        <w:t xml:space="preserve">) </w:t>
      </w:r>
      <w:r w:rsidRPr="005F3C7B">
        <w:rPr>
          <w:sz w:val="26"/>
          <w:szCs w:val="26"/>
          <w:rtl/>
        </w:rPr>
        <w:t>–</w:t>
      </w:r>
      <w:r w:rsidRPr="005F3C7B">
        <w:rPr>
          <w:rFonts w:hint="cs"/>
          <w:sz w:val="26"/>
          <w:szCs w:val="26"/>
          <w:rtl/>
        </w:rPr>
        <w:t xml:space="preserve"> למחלקה שרת </w:t>
      </w:r>
      <w:r w:rsidRPr="005F3C7B">
        <w:rPr>
          <w:rFonts w:hint="cs"/>
          <w:sz w:val="26"/>
          <w:szCs w:val="26"/>
        </w:rPr>
        <w:t>FTP</w:t>
      </w:r>
      <w:r w:rsidRPr="005F3C7B">
        <w:rPr>
          <w:rFonts w:hint="cs"/>
          <w:sz w:val="26"/>
          <w:szCs w:val="26"/>
          <w:rtl/>
        </w:rPr>
        <w:t xml:space="preserve">  פסיבי בכתובת </w:t>
      </w:r>
      <w:r w:rsidRPr="005F3C7B">
        <w:rPr>
          <w:rFonts w:hint="cs"/>
          <w:sz w:val="26"/>
          <w:szCs w:val="26"/>
        </w:rPr>
        <w:t>FN_FTP</w:t>
      </w:r>
      <w:r w:rsidRPr="005F3C7B">
        <w:rPr>
          <w:rFonts w:hint="cs"/>
          <w:sz w:val="26"/>
          <w:szCs w:val="26"/>
          <w:rtl/>
        </w:rPr>
        <w:t>.</w:t>
      </w:r>
    </w:p>
    <w:p w14:paraId="176BFF49" w14:textId="77777777" w:rsidR="00880ACA" w:rsidRPr="005F3C7B" w:rsidRDefault="00880ACA" w:rsidP="00880ACA">
      <w:pPr>
        <w:pStyle w:val="ListParagraph"/>
        <w:bidi/>
        <w:ind w:left="0"/>
        <w:rPr>
          <w:sz w:val="26"/>
          <w:szCs w:val="26"/>
          <w:rtl/>
        </w:rPr>
      </w:pPr>
      <w:r w:rsidRPr="005F3C7B">
        <w:rPr>
          <w:rFonts w:hint="cs"/>
          <w:sz w:val="26"/>
          <w:szCs w:val="26"/>
          <w:rtl/>
        </w:rPr>
        <w:t xml:space="preserve">בנוסף, למותג המצליח ישנם שרת </w:t>
      </w:r>
      <w:r w:rsidRPr="005F3C7B">
        <w:rPr>
          <w:rFonts w:hint="cs"/>
          <w:sz w:val="26"/>
          <w:szCs w:val="26"/>
        </w:rPr>
        <w:t>SMTP</w:t>
      </w:r>
      <w:r w:rsidRPr="005F3C7B">
        <w:rPr>
          <w:rFonts w:hint="cs"/>
          <w:sz w:val="26"/>
          <w:szCs w:val="26"/>
          <w:rtl/>
        </w:rPr>
        <w:t xml:space="preserve"> ושרת </w:t>
      </w:r>
      <w:r w:rsidRPr="005F3C7B">
        <w:rPr>
          <w:rFonts w:hint="cs"/>
          <w:sz w:val="26"/>
          <w:szCs w:val="26"/>
        </w:rPr>
        <w:t>HTTP</w:t>
      </w:r>
      <w:r w:rsidRPr="005F3C7B">
        <w:rPr>
          <w:rFonts w:hint="cs"/>
          <w:sz w:val="26"/>
          <w:szCs w:val="26"/>
          <w:rtl/>
        </w:rPr>
        <w:t xml:space="preserve"> בכתובות </w:t>
      </w:r>
      <w:r w:rsidRPr="005F3C7B">
        <w:rPr>
          <w:sz w:val="26"/>
          <w:szCs w:val="26"/>
        </w:rPr>
        <w:t>SBT_MAIL</w:t>
      </w:r>
      <w:r w:rsidRPr="005F3C7B">
        <w:rPr>
          <w:rFonts w:hint="cs"/>
          <w:sz w:val="26"/>
          <w:szCs w:val="26"/>
          <w:rtl/>
        </w:rPr>
        <w:t xml:space="preserve"> ו-</w:t>
      </w:r>
      <w:r w:rsidRPr="005F3C7B">
        <w:rPr>
          <w:sz w:val="26"/>
          <w:szCs w:val="26"/>
        </w:rPr>
        <w:t>SBT_WEB</w:t>
      </w:r>
      <w:r w:rsidRPr="005F3C7B">
        <w:rPr>
          <w:rFonts w:hint="cs"/>
          <w:sz w:val="26"/>
          <w:szCs w:val="26"/>
          <w:rtl/>
        </w:rPr>
        <w:t xml:space="preserve"> המשמשים את המותג וגורמים חיצוניים (מעריצים, סוכנים, כותבי שירים, כוראוגרפים וכ"ו).</w:t>
      </w:r>
    </w:p>
    <w:p w14:paraId="252D4B31" w14:textId="5F330C03" w:rsidR="00880ACA" w:rsidRPr="005F3C7B" w:rsidRDefault="00880ACA" w:rsidP="001752E3">
      <w:pPr>
        <w:pStyle w:val="ListParagraph"/>
        <w:bidi/>
        <w:ind w:left="0"/>
        <w:rPr>
          <w:sz w:val="26"/>
          <w:szCs w:val="26"/>
          <w:rtl/>
        </w:rPr>
      </w:pPr>
      <w:r w:rsidRPr="005F3C7B">
        <w:rPr>
          <w:rFonts w:hint="cs"/>
          <w:sz w:val="26"/>
          <w:szCs w:val="26"/>
          <w:rtl/>
        </w:rPr>
        <w:t xml:space="preserve">ישנו גם שרת </w:t>
      </w:r>
      <w:r w:rsidR="001752E3" w:rsidRPr="005F3C7B">
        <w:rPr>
          <w:sz w:val="26"/>
          <w:szCs w:val="26"/>
        </w:rPr>
        <w:t>TELNET</w:t>
      </w:r>
      <w:r w:rsidRPr="005F3C7B">
        <w:rPr>
          <w:rFonts w:hint="cs"/>
          <w:sz w:val="26"/>
          <w:szCs w:val="26"/>
          <w:rtl/>
        </w:rPr>
        <w:t xml:space="preserve"> בכתובת </w:t>
      </w:r>
      <w:r w:rsidRPr="005F3C7B">
        <w:rPr>
          <w:sz w:val="26"/>
          <w:szCs w:val="26"/>
        </w:rPr>
        <w:t>SBT_</w:t>
      </w:r>
      <w:r w:rsidR="001752E3" w:rsidRPr="005F3C7B">
        <w:rPr>
          <w:sz w:val="26"/>
          <w:szCs w:val="26"/>
        </w:rPr>
        <w:t>TELNET</w:t>
      </w:r>
      <w:r w:rsidRPr="005F3C7B">
        <w:rPr>
          <w:rFonts w:hint="cs"/>
          <w:sz w:val="26"/>
          <w:szCs w:val="26"/>
          <w:rtl/>
        </w:rPr>
        <w:t xml:space="preserve">. </w:t>
      </w:r>
    </w:p>
    <w:p w14:paraId="55AA6F11" w14:textId="77777777" w:rsidR="00880ACA" w:rsidRPr="005F3C7B" w:rsidRDefault="00880ACA" w:rsidP="00880ACA">
      <w:pPr>
        <w:pStyle w:val="ListParagraph"/>
        <w:bidi/>
        <w:ind w:left="0"/>
        <w:rPr>
          <w:sz w:val="26"/>
          <w:szCs w:val="26"/>
          <w:rtl/>
        </w:rPr>
      </w:pPr>
      <w:r w:rsidRPr="005F3C7B">
        <w:rPr>
          <w:rFonts w:hint="cs"/>
          <w:sz w:val="26"/>
          <w:szCs w:val="26"/>
          <w:rtl/>
        </w:rPr>
        <w:t xml:space="preserve">כל השרתים פועלים בפורטים הסטנדרטיים של הפרוטוקול על גבי </w:t>
      </w:r>
      <w:r w:rsidRPr="005F3C7B">
        <w:rPr>
          <w:rFonts w:hint="cs"/>
          <w:sz w:val="26"/>
          <w:szCs w:val="26"/>
        </w:rPr>
        <w:t>TCP</w:t>
      </w:r>
      <w:r w:rsidRPr="005F3C7B">
        <w:rPr>
          <w:rFonts w:hint="cs"/>
          <w:sz w:val="26"/>
          <w:szCs w:val="26"/>
          <w:rtl/>
        </w:rPr>
        <w:t>:</w:t>
      </w:r>
    </w:p>
    <w:p w14:paraId="0673B7F8" w14:textId="4B4343E0" w:rsidR="00880ACA" w:rsidRPr="005F3C7B" w:rsidRDefault="00880ACA" w:rsidP="001752E3">
      <w:pPr>
        <w:pStyle w:val="ListParagraph"/>
        <w:bidi/>
        <w:ind w:left="0"/>
        <w:rPr>
          <w:sz w:val="26"/>
          <w:szCs w:val="26"/>
          <w:rtl/>
        </w:rPr>
      </w:pPr>
      <w:r w:rsidRPr="005F3C7B">
        <w:rPr>
          <w:rFonts w:hint="cs"/>
          <w:sz w:val="26"/>
          <w:szCs w:val="26"/>
        </w:rPr>
        <w:t>HTTP</w:t>
      </w:r>
      <w:r w:rsidRPr="005F3C7B">
        <w:rPr>
          <w:rFonts w:hint="cs"/>
          <w:sz w:val="26"/>
          <w:szCs w:val="26"/>
          <w:rtl/>
        </w:rPr>
        <w:t xml:space="preserve"> </w:t>
      </w:r>
      <w:r w:rsidRPr="005F3C7B">
        <w:rPr>
          <w:sz w:val="26"/>
          <w:szCs w:val="26"/>
          <w:rtl/>
        </w:rPr>
        <w:t>–</w:t>
      </w:r>
      <w:r w:rsidRPr="005F3C7B">
        <w:rPr>
          <w:rFonts w:hint="cs"/>
          <w:sz w:val="26"/>
          <w:szCs w:val="26"/>
          <w:rtl/>
        </w:rPr>
        <w:t xml:space="preserve"> פורט 80, </w:t>
      </w:r>
      <w:r w:rsidRPr="005F3C7B">
        <w:rPr>
          <w:rFonts w:hint="cs"/>
          <w:sz w:val="26"/>
          <w:szCs w:val="26"/>
        </w:rPr>
        <w:t>FTP</w:t>
      </w:r>
      <w:r w:rsidRPr="005F3C7B">
        <w:rPr>
          <w:rFonts w:hint="cs"/>
          <w:sz w:val="26"/>
          <w:szCs w:val="26"/>
          <w:rtl/>
        </w:rPr>
        <w:t xml:space="preserve"> </w:t>
      </w:r>
      <w:r w:rsidRPr="005F3C7B">
        <w:rPr>
          <w:sz w:val="26"/>
          <w:szCs w:val="26"/>
          <w:rtl/>
        </w:rPr>
        <w:t>–</w:t>
      </w:r>
      <w:r w:rsidRPr="005F3C7B">
        <w:rPr>
          <w:rFonts w:hint="cs"/>
          <w:sz w:val="26"/>
          <w:szCs w:val="26"/>
          <w:rtl/>
        </w:rPr>
        <w:t xml:space="preserve"> פורט 21, </w:t>
      </w:r>
      <w:r w:rsidRPr="005F3C7B">
        <w:rPr>
          <w:rFonts w:hint="cs"/>
          <w:sz w:val="26"/>
          <w:szCs w:val="26"/>
        </w:rPr>
        <w:t>SSH</w:t>
      </w:r>
      <w:r w:rsidRPr="005F3C7B">
        <w:rPr>
          <w:rFonts w:hint="cs"/>
          <w:sz w:val="26"/>
          <w:szCs w:val="26"/>
          <w:rtl/>
        </w:rPr>
        <w:t xml:space="preserve"> </w:t>
      </w:r>
      <w:r w:rsidRPr="005F3C7B">
        <w:rPr>
          <w:sz w:val="26"/>
          <w:szCs w:val="26"/>
          <w:rtl/>
        </w:rPr>
        <w:t>–</w:t>
      </w:r>
      <w:r w:rsidRPr="005F3C7B">
        <w:rPr>
          <w:rFonts w:hint="cs"/>
          <w:sz w:val="26"/>
          <w:szCs w:val="26"/>
          <w:rtl/>
        </w:rPr>
        <w:t xml:space="preserve"> פורט 22, </w:t>
      </w:r>
      <w:r w:rsidRPr="005F3C7B">
        <w:rPr>
          <w:rFonts w:hint="cs"/>
          <w:sz w:val="26"/>
          <w:szCs w:val="26"/>
        </w:rPr>
        <w:t>SMTP</w:t>
      </w:r>
      <w:r w:rsidRPr="005F3C7B">
        <w:rPr>
          <w:rFonts w:hint="cs"/>
          <w:sz w:val="26"/>
          <w:szCs w:val="26"/>
          <w:rtl/>
        </w:rPr>
        <w:t xml:space="preserve"> מוצפן </w:t>
      </w:r>
      <w:r w:rsidRPr="005F3C7B">
        <w:rPr>
          <w:sz w:val="26"/>
          <w:szCs w:val="26"/>
          <w:rtl/>
        </w:rPr>
        <w:t>–</w:t>
      </w:r>
      <w:r w:rsidRPr="005F3C7B">
        <w:rPr>
          <w:rFonts w:hint="cs"/>
          <w:sz w:val="26"/>
          <w:szCs w:val="26"/>
          <w:rtl/>
        </w:rPr>
        <w:t xml:space="preserve"> פורט 587, </w:t>
      </w:r>
      <w:r w:rsidRPr="005F3C7B">
        <w:rPr>
          <w:rFonts w:hint="cs"/>
          <w:sz w:val="26"/>
          <w:szCs w:val="26"/>
        </w:rPr>
        <w:t>SMTP</w:t>
      </w:r>
      <w:r w:rsidRPr="005F3C7B">
        <w:rPr>
          <w:rFonts w:hint="cs"/>
          <w:sz w:val="26"/>
          <w:szCs w:val="26"/>
          <w:rtl/>
        </w:rPr>
        <w:t xml:space="preserve"> לא מוצפן </w:t>
      </w:r>
      <w:r w:rsidRPr="005F3C7B">
        <w:rPr>
          <w:sz w:val="26"/>
          <w:szCs w:val="26"/>
          <w:rtl/>
        </w:rPr>
        <w:t>–</w:t>
      </w:r>
      <w:r w:rsidRPr="005F3C7B">
        <w:rPr>
          <w:rFonts w:hint="cs"/>
          <w:sz w:val="26"/>
          <w:szCs w:val="26"/>
          <w:rtl/>
        </w:rPr>
        <w:t xml:space="preserve"> פורט 25, </w:t>
      </w:r>
      <w:r w:rsidRPr="005F3C7B">
        <w:rPr>
          <w:sz w:val="26"/>
          <w:szCs w:val="26"/>
        </w:rPr>
        <w:t>Storage</w:t>
      </w:r>
      <w:r w:rsidRPr="005F3C7B">
        <w:rPr>
          <w:rFonts w:hint="cs"/>
          <w:sz w:val="26"/>
          <w:szCs w:val="26"/>
          <w:rtl/>
        </w:rPr>
        <w:t xml:space="preserve"> </w:t>
      </w:r>
      <w:r w:rsidRPr="005F3C7B">
        <w:rPr>
          <w:sz w:val="26"/>
          <w:szCs w:val="26"/>
          <w:rtl/>
        </w:rPr>
        <w:t>–</w:t>
      </w:r>
      <w:r w:rsidRPr="005F3C7B">
        <w:rPr>
          <w:rFonts w:hint="cs"/>
          <w:sz w:val="26"/>
          <w:szCs w:val="26"/>
          <w:rtl/>
        </w:rPr>
        <w:t xml:space="preserve"> פורט 23</w:t>
      </w:r>
    </w:p>
    <w:p w14:paraId="206561F0" w14:textId="77777777" w:rsidR="00880ACA" w:rsidRPr="005F3C7B" w:rsidRDefault="00880ACA" w:rsidP="00880ACA">
      <w:pPr>
        <w:pStyle w:val="ListParagraph"/>
        <w:ind w:left="0"/>
        <w:rPr>
          <w:sz w:val="26"/>
          <w:szCs w:val="26"/>
          <w:rtl/>
        </w:rPr>
      </w:pPr>
    </w:p>
    <w:p w14:paraId="6C6AFA8B" w14:textId="77777777" w:rsidR="00880ACA" w:rsidRPr="005F3C7B" w:rsidRDefault="00880ACA" w:rsidP="00880ACA">
      <w:pPr>
        <w:pStyle w:val="ListParagraph"/>
        <w:bidi/>
        <w:ind w:left="0"/>
        <w:rPr>
          <w:sz w:val="26"/>
          <w:szCs w:val="26"/>
          <w:rtl/>
        </w:rPr>
      </w:pPr>
      <w:proofErr w:type="spellStart"/>
      <w:r w:rsidRPr="005F3C7B">
        <w:rPr>
          <w:rFonts w:hint="cs"/>
          <w:sz w:val="26"/>
          <w:szCs w:val="26"/>
          <w:rtl/>
        </w:rPr>
        <w:t>סטטיק</w:t>
      </w:r>
      <w:proofErr w:type="spellEnd"/>
      <w:r w:rsidRPr="005F3C7B">
        <w:rPr>
          <w:rFonts w:hint="cs"/>
          <w:sz w:val="26"/>
          <w:szCs w:val="26"/>
          <w:rtl/>
        </w:rPr>
        <w:t xml:space="preserve"> ובן-אל הגדירו את המדיניות הבאה:</w:t>
      </w:r>
    </w:p>
    <w:p w14:paraId="5F1A95D7" w14:textId="77777777" w:rsidR="00880ACA" w:rsidRPr="005F3C7B" w:rsidRDefault="00880ACA" w:rsidP="00F4062C">
      <w:pPr>
        <w:pStyle w:val="ListParagraph"/>
        <w:numPr>
          <w:ilvl w:val="0"/>
          <w:numId w:val="8"/>
        </w:numPr>
        <w:suppressAutoHyphens w:val="0"/>
        <w:bidi/>
        <w:rPr>
          <w:sz w:val="26"/>
          <w:szCs w:val="26"/>
        </w:rPr>
      </w:pPr>
      <w:r w:rsidRPr="005F3C7B">
        <w:rPr>
          <w:rFonts w:hint="cs"/>
          <w:sz w:val="26"/>
          <w:szCs w:val="26"/>
          <w:rtl/>
        </w:rPr>
        <w:t xml:space="preserve">שרת ה </w:t>
      </w:r>
      <w:r w:rsidRPr="005F3C7B">
        <w:rPr>
          <w:rFonts w:hint="cs"/>
          <w:sz w:val="26"/>
          <w:szCs w:val="26"/>
        </w:rPr>
        <w:t>FTP</w:t>
      </w:r>
      <w:r w:rsidRPr="005F3C7B">
        <w:rPr>
          <w:rFonts w:hint="cs"/>
          <w:sz w:val="26"/>
          <w:szCs w:val="26"/>
          <w:rtl/>
        </w:rPr>
        <w:t xml:space="preserve"> של מחלקת הכספים יהיה זמין רק בתת הרשת </w:t>
      </w:r>
      <w:r w:rsidRPr="005F3C7B">
        <w:rPr>
          <w:rFonts w:hint="cs"/>
          <w:sz w:val="26"/>
          <w:szCs w:val="26"/>
        </w:rPr>
        <w:t>F</w:t>
      </w:r>
      <w:r w:rsidRPr="005F3C7B">
        <w:rPr>
          <w:sz w:val="26"/>
          <w:szCs w:val="26"/>
        </w:rPr>
        <w:t>N</w:t>
      </w:r>
      <w:r w:rsidRPr="005F3C7B">
        <w:rPr>
          <w:rFonts w:hint="cs"/>
          <w:sz w:val="26"/>
          <w:szCs w:val="26"/>
          <w:rtl/>
        </w:rPr>
        <w:t>.</w:t>
      </w:r>
    </w:p>
    <w:p w14:paraId="19F32FF3" w14:textId="77777777" w:rsidR="00880ACA" w:rsidRPr="005F3C7B" w:rsidRDefault="00880ACA" w:rsidP="00F4062C">
      <w:pPr>
        <w:pStyle w:val="ListParagraph"/>
        <w:numPr>
          <w:ilvl w:val="0"/>
          <w:numId w:val="8"/>
        </w:numPr>
        <w:suppressAutoHyphens w:val="0"/>
        <w:bidi/>
        <w:rPr>
          <w:sz w:val="26"/>
          <w:szCs w:val="26"/>
        </w:rPr>
      </w:pPr>
      <w:r w:rsidRPr="005F3C7B">
        <w:rPr>
          <w:rFonts w:hint="cs"/>
          <w:sz w:val="26"/>
          <w:szCs w:val="26"/>
          <w:rtl/>
        </w:rPr>
        <w:t xml:space="preserve">שרת ה </w:t>
      </w:r>
      <w:r w:rsidRPr="005F3C7B">
        <w:rPr>
          <w:rFonts w:hint="cs"/>
          <w:sz w:val="26"/>
          <w:szCs w:val="26"/>
        </w:rPr>
        <w:t>HTTP</w:t>
      </w:r>
      <w:r w:rsidRPr="005F3C7B">
        <w:rPr>
          <w:rFonts w:hint="cs"/>
          <w:sz w:val="26"/>
          <w:szCs w:val="26"/>
          <w:rtl/>
        </w:rPr>
        <w:t xml:space="preserve"> של מחלקת קשרי החוץ חייב להיות זמין לכולם באינטרנט עבור בקשות </w:t>
      </w:r>
      <w:r w:rsidRPr="005F3C7B">
        <w:rPr>
          <w:rFonts w:hint="cs"/>
          <w:sz w:val="26"/>
          <w:szCs w:val="26"/>
        </w:rPr>
        <w:t>HTTP</w:t>
      </w:r>
      <w:r w:rsidRPr="005F3C7B">
        <w:rPr>
          <w:rFonts w:hint="cs"/>
          <w:sz w:val="26"/>
          <w:szCs w:val="26"/>
          <w:rtl/>
        </w:rPr>
        <w:t xml:space="preserve"> מסוג </w:t>
      </w:r>
      <w:r w:rsidRPr="005F3C7B">
        <w:rPr>
          <w:rFonts w:hint="cs"/>
          <w:sz w:val="26"/>
          <w:szCs w:val="26"/>
        </w:rPr>
        <w:t>GET</w:t>
      </w:r>
      <w:r w:rsidRPr="005F3C7B">
        <w:rPr>
          <w:rFonts w:hint="cs"/>
          <w:sz w:val="26"/>
          <w:szCs w:val="26"/>
          <w:rtl/>
        </w:rPr>
        <w:t xml:space="preserve"> ו </w:t>
      </w:r>
      <w:r w:rsidRPr="005F3C7B">
        <w:rPr>
          <w:rFonts w:hint="cs"/>
          <w:sz w:val="26"/>
          <w:szCs w:val="26"/>
        </w:rPr>
        <w:t>POST</w:t>
      </w:r>
      <w:r w:rsidRPr="005F3C7B">
        <w:rPr>
          <w:rFonts w:hint="cs"/>
          <w:sz w:val="26"/>
          <w:szCs w:val="26"/>
          <w:rtl/>
        </w:rPr>
        <w:t xml:space="preserve">. בקשות </w:t>
      </w:r>
      <w:r w:rsidRPr="005F3C7B">
        <w:rPr>
          <w:rFonts w:hint="cs"/>
          <w:sz w:val="26"/>
          <w:szCs w:val="26"/>
        </w:rPr>
        <w:t>HTTP</w:t>
      </w:r>
      <w:r w:rsidRPr="005F3C7B">
        <w:rPr>
          <w:rFonts w:hint="cs"/>
          <w:sz w:val="26"/>
          <w:szCs w:val="26"/>
          <w:rtl/>
        </w:rPr>
        <w:t xml:space="preserve"> אחרות (למשל </w:t>
      </w:r>
      <w:r w:rsidRPr="005F3C7B">
        <w:rPr>
          <w:rFonts w:hint="cs"/>
          <w:sz w:val="26"/>
          <w:szCs w:val="26"/>
        </w:rPr>
        <w:t>DELETE</w:t>
      </w:r>
      <w:r w:rsidRPr="005F3C7B">
        <w:rPr>
          <w:rFonts w:hint="cs"/>
          <w:sz w:val="26"/>
          <w:szCs w:val="26"/>
          <w:rtl/>
        </w:rPr>
        <w:t xml:space="preserve">) מותרות רק עבור רק עבור מחשבים ברשת </w:t>
      </w:r>
      <w:r w:rsidRPr="005F3C7B">
        <w:rPr>
          <w:rFonts w:hint="cs"/>
          <w:sz w:val="26"/>
          <w:szCs w:val="26"/>
        </w:rPr>
        <w:t>FRN</w:t>
      </w:r>
      <w:r w:rsidRPr="005F3C7B">
        <w:rPr>
          <w:rFonts w:hint="cs"/>
          <w:sz w:val="26"/>
          <w:szCs w:val="26"/>
          <w:rtl/>
        </w:rPr>
        <w:t>.</w:t>
      </w:r>
    </w:p>
    <w:p w14:paraId="218344C3" w14:textId="77777777" w:rsidR="00880ACA" w:rsidRPr="005F3C7B" w:rsidRDefault="00880ACA" w:rsidP="00F4062C">
      <w:pPr>
        <w:pStyle w:val="ListParagraph"/>
        <w:numPr>
          <w:ilvl w:val="0"/>
          <w:numId w:val="8"/>
        </w:numPr>
        <w:suppressAutoHyphens w:val="0"/>
        <w:bidi/>
        <w:rPr>
          <w:sz w:val="26"/>
          <w:szCs w:val="26"/>
        </w:rPr>
      </w:pPr>
      <w:r w:rsidRPr="005F3C7B">
        <w:rPr>
          <w:rFonts w:hint="cs"/>
          <w:sz w:val="26"/>
          <w:szCs w:val="26"/>
          <w:rtl/>
        </w:rPr>
        <w:t xml:space="preserve">שרת ה - </w:t>
      </w:r>
      <w:r w:rsidRPr="005F3C7B">
        <w:rPr>
          <w:rFonts w:hint="cs"/>
          <w:sz w:val="26"/>
          <w:szCs w:val="26"/>
        </w:rPr>
        <w:t>HTTP</w:t>
      </w:r>
      <w:r w:rsidRPr="005F3C7B">
        <w:rPr>
          <w:rFonts w:hint="cs"/>
          <w:sz w:val="26"/>
          <w:szCs w:val="26"/>
          <w:rtl/>
        </w:rPr>
        <w:t xml:space="preserve">  של המועדון צריך להיות זמין לכולם באינטרנט.</w:t>
      </w:r>
    </w:p>
    <w:p w14:paraId="43F1AB41" w14:textId="77777777" w:rsidR="00880ACA" w:rsidRPr="005F3C7B" w:rsidRDefault="00880ACA" w:rsidP="00F4062C">
      <w:pPr>
        <w:pStyle w:val="ListParagraph"/>
        <w:numPr>
          <w:ilvl w:val="0"/>
          <w:numId w:val="8"/>
        </w:numPr>
        <w:suppressAutoHyphens w:val="0"/>
        <w:bidi/>
        <w:rPr>
          <w:sz w:val="26"/>
          <w:szCs w:val="26"/>
        </w:rPr>
      </w:pPr>
      <w:r w:rsidRPr="005F3C7B">
        <w:rPr>
          <w:rFonts w:hint="cs"/>
          <w:sz w:val="26"/>
          <w:szCs w:val="26"/>
          <w:rtl/>
        </w:rPr>
        <w:t xml:space="preserve">שרת ה </w:t>
      </w:r>
      <w:r w:rsidRPr="005F3C7B">
        <w:rPr>
          <w:sz w:val="26"/>
          <w:szCs w:val="26"/>
          <w:rtl/>
        </w:rPr>
        <w:t>–</w:t>
      </w:r>
      <w:r w:rsidRPr="005F3C7B">
        <w:rPr>
          <w:rFonts w:hint="cs"/>
          <w:sz w:val="26"/>
          <w:szCs w:val="26"/>
          <w:rtl/>
        </w:rPr>
        <w:t xml:space="preserve"> </w:t>
      </w:r>
      <w:r w:rsidRPr="005F3C7B">
        <w:rPr>
          <w:rFonts w:hint="cs"/>
          <w:sz w:val="26"/>
          <w:szCs w:val="26"/>
        </w:rPr>
        <w:t>SMTP</w:t>
      </w:r>
      <w:r w:rsidRPr="005F3C7B">
        <w:rPr>
          <w:rFonts w:hint="cs"/>
          <w:sz w:val="26"/>
          <w:szCs w:val="26"/>
          <w:rtl/>
        </w:rPr>
        <w:t xml:space="preserve"> של המותג צריך להיות זמין לכולם באינטרנט בשירות המוצפן שלו ולכלל הרשת גם בשירות הלא מוצפן שלו.</w:t>
      </w:r>
    </w:p>
    <w:p w14:paraId="2943C238" w14:textId="4937A9E4" w:rsidR="00880ACA" w:rsidRPr="005F3C7B" w:rsidRDefault="00880ACA" w:rsidP="00F4062C">
      <w:pPr>
        <w:pStyle w:val="ListParagraph"/>
        <w:numPr>
          <w:ilvl w:val="0"/>
          <w:numId w:val="8"/>
        </w:numPr>
        <w:suppressAutoHyphens w:val="0"/>
        <w:bidi/>
        <w:rPr>
          <w:sz w:val="26"/>
          <w:szCs w:val="26"/>
        </w:rPr>
      </w:pPr>
      <w:r w:rsidRPr="005F3C7B">
        <w:rPr>
          <w:rFonts w:hint="cs"/>
          <w:sz w:val="26"/>
          <w:szCs w:val="26"/>
          <w:rtl/>
        </w:rPr>
        <w:t>שרת ה-</w:t>
      </w:r>
      <w:r w:rsidR="001752E3" w:rsidRPr="005F3C7B">
        <w:rPr>
          <w:sz w:val="26"/>
          <w:szCs w:val="26"/>
        </w:rPr>
        <w:t>TELNET</w:t>
      </w:r>
      <w:r w:rsidRPr="005F3C7B">
        <w:rPr>
          <w:rFonts w:hint="cs"/>
          <w:sz w:val="26"/>
          <w:szCs w:val="26"/>
          <w:rtl/>
        </w:rPr>
        <w:t xml:space="preserve"> יהיה זמין לכולם בארגון ולא ניתן לגישה מחוץ לארגון.</w:t>
      </w:r>
    </w:p>
    <w:p w14:paraId="277E9D83" w14:textId="77777777" w:rsidR="00880ACA" w:rsidRPr="005F3C7B" w:rsidRDefault="00880ACA" w:rsidP="00F4062C">
      <w:pPr>
        <w:pStyle w:val="ListParagraph"/>
        <w:numPr>
          <w:ilvl w:val="0"/>
          <w:numId w:val="8"/>
        </w:numPr>
        <w:suppressAutoHyphens w:val="0"/>
        <w:bidi/>
        <w:rPr>
          <w:sz w:val="26"/>
          <w:szCs w:val="26"/>
          <w:rtl/>
        </w:rPr>
      </w:pPr>
      <w:r w:rsidRPr="005F3C7B">
        <w:rPr>
          <w:rFonts w:hint="cs"/>
          <w:sz w:val="26"/>
          <w:szCs w:val="26"/>
          <w:rtl/>
        </w:rPr>
        <w:t>כל השאר אסור.</w:t>
      </w:r>
    </w:p>
    <w:p w14:paraId="3F6D62C9" w14:textId="77777777" w:rsidR="00880ACA" w:rsidRPr="005F3C7B" w:rsidRDefault="00880ACA" w:rsidP="00880ACA">
      <w:pPr>
        <w:bidi/>
        <w:rPr>
          <w:sz w:val="26"/>
          <w:szCs w:val="26"/>
          <w:rtl/>
        </w:rPr>
      </w:pPr>
      <w:r w:rsidRPr="005F3C7B">
        <w:rPr>
          <w:rFonts w:hint="cs"/>
          <w:sz w:val="26"/>
          <w:szCs w:val="26"/>
          <w:rtl/>
        </w:rPr>
        <w:t xml:space="preserve">למותג יש צורך בקניית חומות אש מסוג </w:t>
      </w:r>
      <w:r w:rsidRPr="005F3C7B">
        <w:rPr>
          <w:sz w:val="26"/>
          <w:szCs w:val="26"/>
        </w:rPr>
        <w:t>stateless packet filter</w:t>
      </w:r>
      <w:r w:rsidRPr="005F3C7B">
        <w:rPr>
          <w:rFonts w:hint="cs"/>
          <w:sz w:val="26"/>
          <w:szCs w:val="26"/>
          <w:rtl/>
        </w:rPr>
        <w:t xml:space="preserve"> הפועל ברמת ה </w:t>
      </w:r>
      <w:r w:rsidRPr="005F3C7B">
        <w:rPr>
          <w:rFonts w:hint="cs"/>
          <w:sz w:val="26"/>
          <w:szCs w:val="26"/>
        </w:rPr>
        <w:t>T</w:t>
      </w:r>
      <w:r w:rsidRPr="005F3C7B">
        <w:rPr>
          <w:sz w:val="26"/>
          <w:szCs w:val="26"/>
        </w:rPr>
        <w:t>ransport</w:t>
      </w:r>
      <w:r w:rsidRPr="005F3C7B">
        <w:rPr>
          <w:rFonts w:hint="cs"/>
          <w:sz w:val="26"/>
          <w:szCs w:val="26"/>
          <w:rtl/>
        </w:rPr>
        <w:t xml:space="preserve"> ולא מבצע </w:t>
      </w:r>
      <w:r w:rsidRPr="005F3C7B">
        <w:rPr>
          <w:sz w:val="26"/>
          <w:szCs w:val="26"/>
        </w:rPr>
        <w:t>deep packet inspection</w:t>
      </w:r>
      <w:r w:rsidRPr="005F3C7B">
        <w:rPr>
          <w:rFonts w:hint="cs"/>
          <w:sz w:val="26"/>
          <w:szCs w:val="26"/>
          <w:rtl/>
        </w:rPr>
        <w:t xml:space="preserve"> או מסוג </w:t>
      </w:r>
      <w:r w:rsidRPr="005F3C7B">
        <w:rPr>
          <w:sz w:val="26"/>
          <w:szCs w:val="26"/>
        </w:rPr>
        <w:t>Proxy server</w:t>
      </w:r>
      <w:r w:rsidRPr="005F3C7B">
        <w:rPr>
          <w:rFonts w:hint="cs"/>
          <w:sz w:val="26"/>
          <w:szCs w:val="26"/>
          <w:rtl/>
        </w:rPr>
        <w:t xml:space="preserve">  אשר פועל ברמת ה </w:t>
      </w:r>
      <w:r w:rsidRPr="005F3C7B">
        <w:rPr>
          <w:rFonts w:hint="cs"/>
          <w:sz w:val="26"/>
          <w:szCs w:val="26"/>
        </w:rPr>
        <w:t>A</w:t>
      </w:r>
      <w:r w:rsidRPr="005F3C7B">
        <w:rPr>
          <w:sz w:val="26"/>
          <w:szCs w:val="26"/>
        </w:rPr>
        <w:t>pplication</w:t>
      </w:r>
      <w:r w:rsidRPr="005F3C7B">
        <w:rPr>
          <w:rFonts w:hint="cs"/>
          <w:sz w:val="26"/>
          <w:szCs w:val="26"/>
          <w:rtl/>
        </w:rPr>
        <w:t xml:space="preserve"> (עבור פרוטוקול מסוים בלבד).</w:t>
      </w:r>
    </w:p>
    <w:p w14:paraId="62739BB3" w14:textId="77777777" w:rsidR="00880ACA" w:rsidRPr="005F3C7B" w:rsidRDefault="00880ACA" w:rsidP="00880ACA">
      <w:pPr>
        <w:rPr>
          <w:sz w:val="26"/>
          <w:szCs w:val="26"/>
          <w:rtl/>
        </w:rPr>
      </w:pPr>
    </w:p>
    <w:p w14:paraId="08290456" w14:textId="77777777" w:rsidR="00880ACA" w:rsidRPr="005F3C7B" w:rsidRDefault="00880ACA" w:rsidP="00880ACA">
      <w:pPr>
        <w:rPr>
          <w:sz w:val="26"/>
          <w:szCs w:val="26"/>
          <w:rtl/>
        </w:rPr>
      </w:pPr>
    </w:p>
    <w:p w14:paraId="289816B5" w14:textId="77777777" w:rsidR="00880ACA" w:rsidRPr="005F3C7B" w:rsidRDefault="00880ACA" w:rsidP="00880ACA">
      <w:pPr>
        <w:bidi/>
        <w:rPr>
          <w:sz w:val="26"/>
          <w:szCs w:val="26"/>
          <w:rtl/>
        </w:rPr>
      </w:pPr>
      <w:proofErr w:type="spellStart"/>
      <w:r w:rsidRPr="005F3C7B">
        <w:rPr>
          <w:rFonts w:hint="cs"/>
          <w:sz w:val="26"/>
          <w:szCs w:val="26"/>
          <w:rtl/>
        </w:rPr>
        <w:t>סטטיק</w:t>
      </w:r>
      <w:proofErr w:type="spellEnd"/>
      <w:r w:rsidRPr="005F3C7B">
        <w:rPr>
          <w:rFonts w:hint="cs"/>
          <w:sz w:val="26"/>
          <w:szCs w:val="26"/>
          <w:rtl/>
        </w:rPr>
        <w:t xml:space="preserve"> ובן-אל ביקשו את עזרתכם ביישום מדיניות האבטחה ברשת. שימו לב שעקב הוצאות חריגות על בגדים מכונפים וקעקועים של בן אל ותקציב עיצוב השיער הגבוה של </w:t>
      </w:r>
      <w:proofErr w:type="spellStart"/>
      <w:r w:rsidRPr="005F3C7B">
        <w:rPr>
          <w:rFonts w:hint="cs"/>
          <w:sz w:val="26"/>
          <w:szCs w:val="26"/>
          <w:rtl/>
        </w:rPr>
        <w:t>סטטיק</w:t>
      </w:r>
      <w:proofErr w:type="spellEnd"/>
      <w:r w:rsidRPr="005F3C7B">
        <w:rPr>
          <w:rFonts w:hint="cs"/>
          <w:sz w:val="26"/>
          <w:szCs w:val="26"/>
          <w:rtl/>
        </w:rPr>
        <w:t xml:space="preserve">, ביקשו הלקוחות הנכבדים להפחית את מספר חומות האש שיצטרכו לרכוש למינימום האפשרי. כמו כן רכישת חומת אש מסוג </w:t>
      </w:r>
      <w:r w:rsidRPr="005F3C7B">
        <w:rPr>
          <w:sz w:val="26"/>
          <w:szCs w:val="26"/>
        </w:rPr>
        <w:t>Proxy server</w:t>
      </w:r>
      <w:r w:rsidRPr="005F3C7B">
        <w:rPr>
          <w:rFonts w:hint="cs"/>
          <w:sz w:val="26"/>
          <w:szCs w:val="26"/>
          <w:rtl/>
        </w:rPr>
        <w:t xml:space="preserve"> היא יקרה מאוד, ולכן יש לתת עדיפות ל </w:t>
      </w:r>
      <w:r w:rsidRPr="005F3C7B">
        <w:rPr>
          <w:sz w:val="26"/>
          <w:szCs w:val="26"/>
        </w:rPr>
        <w:t>stateless packet filters</w:t>
      </w:r>
    </w:p>
    <w:p w14:paraId="6DABF1D2" w14:textId="77777777" w:rsidR="00880ACA" w:rsidRPr="005F3C7B" w:rsidRDefault="00880ACA" w:rsidP="00F4062C">
      <w:pPr>
        <w:pStyle w:val="ListParagraph"/>
        <w:numPr>
          <w:ilvl w:val="0"/>
          <w:numId w:val="6"/>
        </w:numPr>
        <w:suppressAutoHyphens w:val="0"/>
        <w:bidi/>
        <w:rPr>
          <w:sz w:val="26"/>
          <w:szCs w:val="26"/>
        </w:rPr>
      </w:pPr>
      <w:r w:rsidRPr="005F3C7B">
        <w:rPr>
          <w:rFonts w:hint="cs"/>
          <w:sz w:val="26"/>
          <w:szCs w:val="26"/>
          <w:rtl/>
        </w:rPr>
        <w:t>תכננו והכינו תרשים של מבנה הרשת הארגונית ואת חומות האש הנחוצות. על התרשים לציין במפורש מהי כל תת רשת, את מיקום השרתים ואת מיקום חומות האש וסוגן.</w:t>
      </w:r>
    </w:p>
    <w:p w14:paraId="7868FDD8" w14:textId="77777777" w:rsidR="00880ACA" w:rsidRPr="005F3C7B" w:rsidRDefault="00880ACA" w:rsidP="00F4062C">
      <w:pPr>
        <w:pStyle w:val="ListParagraph"/>
        <w:numPr>
          <w:ilvl w:val="0"/>
          <w:numId w:val="6"/>
        </w:numPr>
        <w:suppressAutoHyphens w:val="0"/>
        <w:bidi/>
        <w:rPr>
          <w:sz w:val="26"/>
          <w:szCs w:val="26"/>
        </w:rPr>
      </w:pPr>
      <w:r w:rsidRPr="005F3C7B">
        <w:rPr>
          <w:rFonts w:hint="cs"/>
          <w:sz w:val="26"/>
          <w:szCs w:val="26"/>
          <w:rtl/>
        </w:rPr>
        <w:t xml:space="preserve">עבור כל חומת אש מסוג </w:t>
      </w:r>
      <w:r w:rsidRPr="005F3C7B">
        <w:rPr>
          <w:sz w:val="26"/>
          <w:szCs w:val="26"/>
        </w:rPr>
        <w:t>stateless packet filter</w:t>
      </w:r>
      <w:r w:rsidRPr="005F3C7B">
        <w:rPr>
          <w:rFonts w:hint="cs"/>
          <w:sz w:val="26"/>
          <w:szCs w:val="26"/>
          <w:rtl/>
        </w:rPr>
        <w:t xml:space="preserve"> מלאו את טבלת החוקים שלה עפ"י הטבלה שהוצגה בתרגול.</w:t>
      </w:r>
    </w:p>
    <w:p w14:paraId="6EDF51B5" w14:textId="38D7898F" w:rsidR="00880ACA" w:rsidRPr="005F3C7B" w:rsidRDefault="00880ACA" w:rsidP="00F4062C">
      <w:pPr>
        <w:pStyle w:val="ListParagraph"/>
        <w:numPr>
          <w:ilvl w:val="0"/>
          <w:numId w:val="6"/>
        </w:numPr>
        <w:suppressAutoHyphens w:val="0"/>
        <w:bidi/>
        <w:rPr>
          <w:sz w:val="26"/>
          <w:szCs w:val="26"/>
        </w:rPr>
      </w:pPr>
      <w:r w:rsidRPr="005F3C7B">
        <w:rPr>
          <w:rFonts w:hint="cs"/>
          <w:sz w:val="26"/>
          <w:szCs w:val="26"/>
          <w:rtl/>
        </w:rPr>
        <w:lastRenderedPageBreak/>
        <w:t xml:space="preserve">עבור כל חומת אש מסוג </w:t>
      </w:r>
      <w:r w:rsidRPr="005F3C7B">
        <w:rPr>
          <w:sz w:val="26"/>
          <w:szCs w:val="26"/>
        </w:rPr>
        <w:t>Proxy server</w:t>
      </w:r>
      <w:r w:rsidRPr="005F3C7B">
        <w:rPr>
          <w:rFonts w:hint="cs"/>
          <w:sz w:val="26"/>
          <w:szCs w:val="26"/>
          <w:rtl/>
        </w:rPr>
        <w:t xml:space="preserve"> ציינו מדוע היה צורך</w:t>
      </w:r>
      <w:r w:rsidR="0018066F" w:rsidRPr="005F3C7B">
        <w:rPr>
          <w:rFonts w:hint="cs"/>
          <w:sz w:val="26"/>
          <w:szCs w:val="26"/>
          <w:rtl/>
        </w:rPr>
        <w:t xml:space="preserve"> דווקא</w:t>
      </w:r>
      <w:r w:rsidRPr="005F3C7B">
        <w:rPr>
          <w:rFonts w:hint="cs"/>
          <w:sz w:val="26"/>
          <w:szCs w:val="26"/>
          <w:rtl/>
        </w:rPr>
        <w:t xml:space="preserve"> בחומת אש מסוג זה </w:t>
      </w:r>
      <w:r w:rsidR="0018066F" w:rsidRPr="005F3C7B">
        <w:rPr>
          <w:rFonts w:hint="cs"/>
          <w:sz w:val="26"/>
          <w:szCs w:val="26"/>
          <w:rtl/>
        </w:rPr>
        <w:t>ולא ניתן להסתפק ב-</w:t>
      </w:r>
      <w:r w:rsidR="0018066F" w:rsidRPr="005F3C7B">
        <w:rPr>
          <w:sz w:val="26"/>
          <w:szCs w:val="26"/>
        </w:rPr>
        <w:t>Stateless</w:t>
      </w:r>
      <w:r w:rsidRPr="005F3C7B">
        <w:rPr>
          <w:rFonts w:hint="cs"/>
          <w:sz w:val="26"/>
          <w:szCs w:val="26"/>
          <w:rtl/>
        </w:rPr>
        <w:t>.</w:t>
      </w:r>
    </w:p>
    <w:p w14:paraId="084E91E8" w14:textId="77777777" w:rsidR="00880ACA" w:rsidRPr="005F3C7B" w:rsidRDefault="00880ACA" w:rsidP="00880ACA">
      <w:pPr>
        <w:suppressAutoHyphens w:val="0"/>
        <w:bidi/>
        <w:spacing w:after="160" w:line="259" w:lineRule="auto"/>
        <w:jc w:val="both"/>
        <w:rPr>
          <w:sz w:val="26"/>
          <w:szCs w:val="26"/>
        </w:rPr>
      </w:pPr>
    </w:p>
    <w:p w14:paraId="72F22555" w14:textId="78188086" w:rsidR="00F82610" w:rsidRPr="006A6DA1" w:rsidRDefault="00F82610" w:rsidP="006A6DA1">
      <w:pPr>
        <w:suppressAutoHyphens w:val="0"/>
        <w:bidi/>
        <w:spacing w:line="360" w:lineRule="auto"/>
        <w:jc w:val="both"/>
        <w:rPr>
          <w:sz w:val="26"/>
          <w:szCs w:val="26"/>
        </w:rPr>
      </w:pPr>
    </w:p>
    <w:sectPr w:rsidR="00F82610" w:rsidRPr="006A6DA1" w:rsidSect="00536C10">
      <w:footerReference w:type="default" r:id="rId9"/>
      <w:pgSz w:w="12240" w:h="15840"/>
      <w:pgMar w:top="1440" w:right="1800" w:bottom="85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2CC02" w14:textId="77777777" w:rsidR="005F122A" w:rsidRDefault="005F122A" w:rsidP="00493168">
      <w:r>
        <w:separator/>
      </w:r>
    </w:p>
  </w:endnote>
  <w:endnote w:type="continuationSeparator" w:id="0">
    <w:p w14:paraId="3B23FA73" w14:textId="77777777" w:rsidR="005F122A" w:rsidRDefault="005F122A" w:rsidP="00493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8611050"/>
      <w:docPartObj>
        <w:docPartGallery w:val="Page Numbers (Bottom of Page)"/>
        <w:docPartUnique/>
      </w:docPartObj>
    </w:sdtPr>
    <w:sdtEndPr/>
    <w:sdtContent>
      <w:p w14:paraId="37804A9B" w14:textId="77777777" w:rsidR="00841762" w:rsidRDefault="008417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38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BAF4B9" w14:textId="77777777" w:rsidR="00841762" w:rsidRDefault="008417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4433C" w14:textId="77777777" w:rsidR="005F122A" w:rsidRDefault="005F122A" w:rsidP="00493168">
      <w:r>
        <w:separator/>
      </w:r>
    </w:p>
  </w:footnote>
  <w:footnote w:type="continuationSeparator" w:id="0">
    <w:p w14:paraId="3589913A" w14:textId="77777777" w:rsidR="005F122A" w:rsidRDefault="005F122A" w:rsidP="00493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numFmt w:val="bullet"/>
      <w:lvlText w:val=""/>
      <w:lvlJc w:val="left"/>
      <w:pPr>
        <w:tabs>
          <w:tab w:val="num" w:pos="-90"/>
        </w:tabs>
        <w:ind w:left="-9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420"/>
        </w:tabs>
        <w:ind w:left="4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12"/>
    <w:lvl w:ilvl="0">
      <w:start w:val="1"/>
      <w:numFmt w:val="lowerLetter"/>
      <w:lvlText w:val="%1."/>
      <w:lvlJc w:val="left"/>
      <w:pPr>
        <w:tabs>
          <w:tab w:val="num" w:pos="615"/>
        </w:tabs>
        <w:ind w:left="615" w:hanging="435"/>
      </w:pPr>
    </w:lvl>
  </w:abstractNum>
  <w:abstractNum w:abstractNumId="6" w15:restartNumberingAfterBreak="0">
    <w:nsid w:val="00000007"/>
    <w:multiLevelType w:val="singleLevel"/>
    <w:tmpl w:val="00000007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multilevel"/>
    <w:tmpl w:val="00000009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0A"/>
    <w:multiLevelType w:val="singleLevel"/>
    <w:tmpl w:val="0000000A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B"/>
    <w:multiLevelType w:val="singleLevel"/>
    <w:tmpl w:val="0000000B"/>
    <w:name w:val="WW8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2" w15:restartNumberingAfterBreak="0">
    <w:nsid w:val="0000000D"/>
    <w:multiLevelType w:val="singleLevel"/>
    <w:tmpl w:val="0000000D"/>
    <w:name w:val="WW8Num1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 w15:restartNumberingAfterBreak="0">
    <w:nsid w:val="05DE5146"/>
    <w:multiLevelType w:val="hybridMultilevel"/>
    <w:tmpl w:val="E96ED440"/>
    <w:lvl w:ilvl="0" w:tplc="9348B9E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434527"/>
    <w:multiLevelType w:val="hybridMultilevel"/>
    <w:tmpl w:val="47DC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350F8"/>
    <w:multiLevelType w:val="hybridMultilevel"/>
    <w:tmpl w:val="EDD0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14298"/>
    <w:multiLevelType w:val="hybridMultilevel"/>
    <w:tmpl w:val="FEC68B7A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4A3F0A2D"/>
    <w:multiLevelType w:val="multilevel"/>
    <w:tmpl w:val="3D2043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0766E1"/>
    <w:multiLevelType w:val="hybridMultilevel"/>
    <w:tmpl w:val="31F4D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BB2AB4"/>
    <w:multiLevelType w:val="hybridMultilevel"/>
    <w:tmpl w:val="F1FA9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647F6"/>
    <w:multiLevelType w:val="hybridMultilevel"/>
    <w:tmpl w:val="0EAA003A"/>
    <w:lvl w:ilvl="0" w:tplc="7EEC9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C92C3070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9"/>
  </w:num>
  <w:num w:numId="3">
    <w:abstractNumId w:val="18"/>
  </w:num>
  <w:num w:numId="4">
    <w:abstractNumId w:val="21"/>
  </w:num>
  <w:num w:numId="5">
    <w:abstractNumId w:val="20"/>
  </w:num>
  <w:num w:numId="6">
    <w:abstractNumId w:val="14"/>
  </w:num>
  <w:num w:numId="7">
    <w:abstractNumId w:val="16"/>
  </w:num>
  <w:num w:numId="8">
    <w:abstractNumId w:val="15"/>
  </w:num>
  <w:num w:numId="9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70"/>
    <w:rsid w:val="00000BAA"/>
    <w:rsid w:val="000029D7"/>
    <w:rsid w:val="00003928"/>
    <w:rsid w:val="00004BF1"/>
    <w:rsid w:val="00005697"/>
    <w:rsid w:val="000062A0"/>
    <w:rsid w:val="00010B15"/>
    <w:rsid w:val="000113A0"/>
    <w:rsid w:val="00012CBD"/>
    <w:rsid w:val="0001598A"/>
    <w:rsid w:val="00015E04"/>
    <w:rsid w:val="00016E59"/>
    <w:rsid w:val="000201AD"/>
    <w:rsid w:val="00021E81"/>
    <w:rsid w:val="000239B9"/>
    <w:rsid w:val="00032C3A"/>
    <w:rsid w:val="00036F95"/>
    <w:rsid w:val="00037AA3"/>
    <w:rsid w:val="00041411"/>
    <w:rsid w:val="00042C39"/>
    <w:rsid w:val="00044A8E"/>
    <w:rsid w:val="00044AE6"/>
    <w:rsid w:val="0004588F"/>
    <w:rsid w:val="0004684B"/>
    <w:rsid w:val="00046FC1"/>
    <w:rsid w:val="00047717"/>
    <w:rsid w:val="000510AB"/>
    <w:rsid w:val="00053D9B"/>
    <w:rsid w:val="00056C36"/>
    <w:rsid w:val="0006383E"/>
    <w:rsid w:val="00070CDD"/>
    <w:rsid w:val="00071CB5"/>
    <w:rsid w:val="00071CC1"/>
    <w:rsid w:val="0008083C"/>
    <w:rsid w:val="000826C0"/>
    <w:rsid w:val="00082F32"/>
    <w:rsid w:val="000836F8"/>
    <w:rsid w:val="00083A4B"/>
    <w:rsid w:val="00087236"/>
    <w:rsid w:val="000910AB"/>
    <w:rsid w:val="00091860"/>
    <w:rsid w:val="00093E1A"/>
    <w:rsid w:val="000954D7"/>
    <w:rsid w:val="000955D0"/>
    <w:rsid w:val="00095ABD"/>
    <w:rsid w:val="00096C88"/>
    <w:rsid w:val="000A163D"/>
    <w:rsid w:val="000A1898"/>
    <w:rsid w:val="000A264E"/>
    <w:rsid w:val="000A2ED6"/>
    <w:rsid w:val="000A408D"/>
    <w:rsid w:val="000A4AF1"/>
    <w:rsid w:val="000A6CD1"/>
    <w:rsid w:val="000B005C"/>
    <w:rsid w:val="000B1A5D"/>
    <w:rsid w:val="000B3211"/>
    <w:rsid w:val="000B344B"/>
    <w:rsid w:val="000B4992"/>
    <w:rsid w:val="000B59F9"/>
    <w:rsid w:val="000B75CE"/>
    <w:rsid w:val="000C07AF"/>
    <w:rsid w:val="000C1889"/>
    <w:rsid w:val="000C3535"/>
    <w:rsid w:val="000C35BE"/>
    <w:rsid w:val="000C37C1"/>
    <w:rsid w:val="000C446F"/>
    <w:rsid w:val="000C65A0"/>
    <w:rsid w:val="000C7AD2"/>
    <w:rsid w:val="000D046C"/>
    <w:rsid w:val="000D1FB3"/>
    <w:rsid w:val="000D4C7E"/>
    <w:rsid w:val="000D5D31"/>
    <w:rsid w:val="000E503D"/>
    <w:rsid w:val="000E6A8E"/>
    <w:rsid w:val="000E7B0E"/>
    <w:rsid w:val="000F0119"/>
    <w:rsid w:val="000F18F3"/>
    <w:rsid w:val="000F1B4C"/>
    <w:rsid w:val="000F2364"/>
    <w:rsid w:val="000F6D46"/>
    <w:rsid w:val="000F7EA3"/>
    <w:rsid w:val="0010018A"/>
    <w:rsid w:val="00100B74"/>
    <w:rsid w:val="00100C24"/>
    <w:rsid w:val="00104075"/>
    <w:rsid w:val="0010600F"/>
    <w:rsid w:val="001065DD"/>
    <w:rsid w:val="0011151D"/>
    <w:rsid w:val="00113924"/>
    <w:rsid w:val="0011606F"/>
    <w:rsid w:val="001176CB"/>
    <w:rsid w:val="00120596"/>
    <w:rsid w:val="00121208"/>
    <w:rsid w:val="001218B4"/>
    <w:rsid w:val="00122847"/>
    <w:rsid w:val="00122973"/>
    <w:rsid w:val="00124EAB"/>
    <w:rsid w:val="00124FB4"/>
    <w:rsid w:val="0012505E"/>
    <w:rsid w:val="001304FB"/>
    <w:rsid w:val="00132B74"/>
    <w:rsid w:val="00133151"/>
    <w:rsid w:val="0013454C"/>
    <w:rsid w:val="00137A65"/>
    <w:rsid w:val="00140825"/>
    <w:rsid w:val="0014095B"/>
    <w:rsid w:val="00141881"/>
    <w:rsid w:val="00142425"/>
    <w:rsid w:val="00143B0D"/>
    <w:rsid w:val="00143C27"/>
    <w:rsid w:val="00144CF1"/>
    <w:rsid w:val="001459BD"/>
    <w:rsid w:val="00145ADC"/>
    <w:rsid w:val="001466C8"/>
    <w:rsid w:val="00150F07"/>
    <w:rsid w:val="001540B2"/>
    <w:rsid w:val="00155676"/>
    <w:rsid w:val="001560C8"/>
    <w:rsid w:val="0016053F"/>
    <w:rsid w:val="001605C5"/>
    <w:rsid w:val="0016538B"/>
    <w:rsid w:val="001653EC"/>
    <w:rsid w:val="00165B02"/>
    <w:rsid w:val="00167068"/>
    <w:rsid w:val="00167270"/>
    <w:rsid w:val="00174A72"/>
    <w:rsid w:val="00174AED"/>
    <w:rsid w:val="001752E3"/>
    <w:rsid w:val="00175716"/>
    <w:rsid w:val="0018066F"/>
    <w:rsid w:val="001845C0"/>
    <w:rsid w:val="00186E00"/>
    <w:rsid w:val="00190960"/>
    <w:rsid w:val="00190B47"/>
    <w:rsid w:val="00192969"/>
    <w:rsid w:val="0019396F"/>
    <w:rsid w:val="001955D6"/>
    <w:rsid w:val="0019624E"/>
    <w:rsid w:val="001973CF"/>
    <w:rsid w:val="001A092A"/>
    <w:rsid w:val="001A1B41"/>
    <w:rsid w:val="001A265C"/>
    <w:rsid w:val="001A63EB"/>
    <w:rsid w:val="001A6D03"/>
    <w:rsid w:val="001A7B18"/>
    <w:rsid w:val="001B16C5"/>
    <w:rsid w:val="001B1FEF"/>
    <w:rsid w:val="001B666A"/>
    <w:rsid w:val="001B729F"/>
    <w:rsid w:val="001C04A2"/>
    <w:rsid w:val="001C1B21"/>
    <w:rsid w:val="001C4E06"/>
    <w:rsid w:val="001D1A1E"/>
    <w:rsid w:val="001D29A6"/>
    <w:rsid w:val="001D4317"/>
    <w:rsid w:val="001D5677"/>
    <w:rsid w:val="001D6761"/>
    <w:rsid w:val="001D780E"/>
    <w:rsid w:val="001E16A7"/>
    <w:rsid w:val="001E7F63"/>
    <w:rsid w:val="001F1FF3"/>
    <w:rsid w:val="001F2582"/>
    <w:rsid w:val="001F3D9D"/>
    <w:rsid w:val="001F43D4"/>
    <w:rsid w:val="001F5675"/>
    <w:rsid w:val="001F5C77"/>
    <w:rsid w:val="001F646A"/>
    <w:rsid w:val="001F74B5"/>
    <w:rsid w:val="002003FD"/>
    <w:rsid w:val="00200CFB"/>
    <w:rsid w:val="00201FFF"/>
    <w:rsid w:val="00202044"/>
    <w:rsid w:val="00203484"/>
    <w:rsid w:val="002037AD"/>
    <w:rsid w:val="002039E5"/>
    <w:rsid w:val="002053C4"/>
    <w:rsid w:val="002060FC"/>
    <w:rsid w:val="00211791"/>
    <w:rsid w:val="00213081"/>
    <w:rsid w:val="00213B29"/>
    <w:rsid w:val="00216313"/>
    <w:rsid w:val="002164FA"/>
    <w:rsid w:val="002170E0"/>
    <w:rsid w:val="0021725B"/>
    <w:rsid w:val="00217ED9"/>
    <w:rsid w:val="002208F7"/>
    <w:rsid w:val="00220ADC"/>
    <w:rsid w:val="002233D4"/>
    <w:rsid w:val="002255E4"/>
    <w:rsid w:val="0022682A"/>
    <w:rsid w:val="00227BE9"/>
    <w:rsid w:val="002336DB"/>
    <w:rsid w:val="002362BC"/>
    <w:rsid w:val="00237A50"/>
    <w:rsid w:val="00237C9B"/>
    <w:rsid w:val="00240392"/>
    <w:rsid w:val="00243AD4"/>
    <w:rsid w:val="00245306"/>
    <w:rsid w:val="002465BD"/>
    <w:rsid w:val="00251751"/>
    <w:rsid w:val="00252285"/>
    <w:rsid w:val="002523B7"/>
    <w:rsid w:val="00256494"/>
    <w:rsid w:val="00263C54"/>
    <w:rsid w:val="00264ACE"/>
    <w:rsid w:val="00264C5F"/>
    <w:rsid w:val="00270669"/>
    <w:rsid w:val="0027324D"/>
    <w:rsid w:val="00276769"/>
    <w:rsid w:val="0028091F"/>
    <w:rsid w:val="002820B4"/>
    <w:rsid w:val="0028535D"/>
    <w:rsid w:val="002870AF"/>
    <w:rsid w:val="002878E0"/>
    <w:rsid w:val="00291170"/>
    <w:rsid w:val="00291224"/>
    <w:rsid w:val="0029151F"/>
    <w:rsid w:val="0029552B"/>
    <w:rsid w:val="00296ADD"/>
    <w:rsid w:val="00297E79"/>
    <w:rsid w:val="002A021F"/>
    <w:rsid w:val="002A0E4C"/>
    <w:rsid w:val="002A1B9E"/>
    <w:rsid w:val="002A2698"/>
    <w:rsid w:val="002A4092"/>
    <w:rsid w:val="002A55C1"/>
    <w:rsid w:val="002A5C5B"/>
    <w:rsid w:val="002A690C"/>
    <w:rsid w:val="002A76BB"/>
    <w:rsid w:val="002B0A24"/>
    <w:rsid w:val="002B2E59"/>
    <w:rsid w:val="002B59EB"/>
    <w:rsid w:val="002B7BE1"/>
    <w:rsid w:val="002B7CCF"/>
    <w:rsid w:val="002C00B1"/>
    <w:rsid w:val="002C180A"/>
    <w:rsid w:val="002C4568"/>
    <w:rsid w:val="002C6746"/>
    <w:rsid w:val="002C6AFE"/>
    <w:rsid w:val="002C6FB7"/>
    <w:rsid w:val="002C7DED"/>
    <w:rsid w:val="002D5039"/>
    <w:rsid w:val="002D582B"/>
    <w:rsid w:val="002E0278"/>
    <w:rsid w:val="002E0BCA"/>
    <w:rsid w:val="002E1A50"/>
    <w:rsid w:val="002E2704"/>
    <w:rsid w:val="002E74D9"/>
    <w:rsid w:val="002E7EF5"/>
    <w:rsid w:val="002F1FAA"/>
    <w:rsid w:val="002F39F1"/>
    <w:rsid w:val="002F4E64"/>
    <w:rsid w:val="00301BC9"/>
    <w:rsid w:val="00301DAF"/>
    <w:rsid w:val="003048AF"/>
    <w:rsid w:val="0030659C"/>
    <w:rsid w:val="00307C31"/>
    <w:rsid w:val="003109CF"/>
    <w:rsid w:val="00312674"/>
    <w:rsid w:val="00313286"/>
    <w:rsid w:val="00314736"/>
    <w:rsid w:val="00315AC5"/>
    <w:rsid w:val="00316211"/>
    <w:rsid w:val="0031636A"/>
    <w:rsid w:val="00317ECC"/>
    <w:rsid w:val="00320BB9"/>
    <w:rsid w:val="00320D9F"/>
    <w:rsid w:val="00321F28"/>
    <w:rsid w:val="003240FC"/>
    <w:rsid w:val="00324834"/>
    <w:rsid w:val="00324DE6"/>
    <w:rsid w:val="0032762E"/>
    <w:rsid w:val="003312E2"/>
    <w:rsid w:val="00331459"/>
    <w:rsid w:val="00332032"/>
    <w:rsid w:val="00332E36"/>
    <w:rsid w:val="00335D27"/>
    <w:rsid w:val="00337298"/>
    <w:rsid w:val="003412C5"/>
    <w:rsid w:val="00344C1F"/>
    <w:rsid w:val="00346F73"/>
    <w:rsid w:val="00351986"/>
    <w:rsid w:val="00354656"/>
    <w:rsid w:val="003571AA"/>
    <w:rsid w:val="00357791"/>
    <w:rsid w:val="00357C85"/>
    <w:rsid w:val="0036145D"/>
    <w:rsid w:val="00362104"/>
    <w:rsid w:val="0036339D"/>
    <w:rsid w:val="0036464E"/>
    <w:rsid w:val="00364D22"/>
    <w:rsid w:val="00365A0E"/>
    <w:rsid w:val="00365A52"/>
    <w:rsid w:val="00366CEA"/>
    <w:rsid w:val="003723E3"/>
    <w:rsid w:val="00373FDB"/>
    <w:rsid w:val="00375135"/>
    <w:rsid w:val="00381026"/>
    <w:rsid w:val="003817FA"/>
    <w:rsid w:val="003826F3"/>
    <w:rsid w:val="003838DB"/>
    <w:rsid w:val="00385D99"/>
    <w:rsid w:val="003959D4"/>
    <w:rsid w:val="00397C2D"/>
    <w:rsid w:val="003A05D7"/>
    <w:rsid w:val="003A1E4D"/>
    <w:rsid w:val="003A253A"/>
    <w:rsid w:val="003A3852"/>
    <w:rsid w:val="003A4D9D"/>
    <w:rsid w:val="003A734D"/>
    <w:rsid w:val="003A750E"/>
    <w:rsid w:val="003B340B"/>
    <w:rsid w:val="003B474E"/>
    <w:rsid w:val="003B548B"/>
    <w:rsid w:val="003B5936"/>
    <w:rsid w:val="003C0188"/>
    <w:rsid w:val="003C03EF"/>
    <w:rsid w:val="003C0404"/>
    <w:rsid w:val="003C0E47"/>
    <w:rsid w:val="003C1D46"/>
    <w:rsid w:val="003C24DB"/>
    <w:rsid w:val="003C3A89"/>
    <w:rsid w:val="003C6BC3"/>
    <w:rsid w:val="003D0329"/>
    <w:rsid w:val="003D09EE"/>
    <w:rsid w:val="003D1B4D"/>
    <w:rsid w:val="003D4CD5"/>
    <w:rsid w:val="003D68DD"/>
    <w:rsid w:val="003E03A1"/>
    <w:rsid w:val="003E103E"/>
    <w:rsid w:val="003E4427"/>
    <w:rsid w:val="003F1AA7"/>
    <w:rsid w:val="003F2E74"/>
    <w:rsid w:val="003F37C8"/>
    <w:rsid w:val="003F3D82"/>
    <w:rsid w:val="004001DA"/>
    <w:rsid w:val="004008BE"/>
    <w:rsid w:val="00407445"/>
    <w:rsid w:val="004102EC"/>
    <w:rsid w:val="00413756"/>
    <w:rsid w:val="004142DB"/>
    <w:rsid w:val="00415815"/>
    <w:rsid w:val="00415D31"/>
    <w:rsid w:val="00416938"/>
    <w:rsid w:val="00426E90"/>
    <w:rsid w:val="004272A9"/>
    <w:rsid w:val="00430EE8"/>
    <w:rsid w:val="004338FD"/>
    <w:rsid w:val="00437022"/>
    <w:rsid w:val="00442858"/>
    <w:rsid w:val="00442A56"/>
    <w:rsid w:val="004433A3"/>
    <w:rsid w:val="00445B3B"/>
    <w:rsid w:val="004475B1"/>
    <w:rsid w:val="00451474"/>
    <w:rsid w:val="004567B4"/>
    <w:rsid w:val="00456A7E"/>
    <w:rsid w:val="00461B42"/>
    <w:rsid w:val="00461DAA"/>
    <w:rsid w:val="00463FB9"/>
    <w:rsid w:val="0046476F"/>
    <w:rsid w:val="0046606F"/>
    <w:rsid w:val="004671C0"/>
    <w:rsid w:val="00467221"/>
    <w:rsid w:val="00470938"/>
    <w:rsid w:val="00471E51"/>
    <w:rsid w:val="004733A7"/>
    <w:rsid w:val="004736D3"/>
    <w:rsid w:val="00475FF7"/>
    <w:rsid w:val="00483D70"/>
    <w:rsid w:val="00483F2F"/>
    <w:rsid w:val="00485918"/>
    <w:rsid w:val="00486487"/>
    <w:rsid w:val="004865CD"/>
    <w:rsid w:val="00487F3B"/>
    <w:rsid w:val="00490DED"/>
    <w:rsid w:val="00491720"/>
    <w:rsid w:val="00493168"/>
    <w:rsid w:val="004965AF"/>
    <w:rsid w:val="00497176"/>
    <w:rsid w:val="00497572"/>
    <w:rsid w:val="004A1CD6"/>
    <w:rsid w:val="004A24AC"/>
    <w:rsid w:val="004A2F36"/>
    <w:rsid w:val="004B39D4"/>
    <w:rsid w:val="004B5A40"/>
    <w:rsid w:val="004C20D7"/>
    <w:rsid w:val="004C32A5"/>
    <w:rsid w:val="004C4284"/>
    <w:rsid w:val="004C47F0"/>
    <w:rsid w:val="004C5931"/>
    <w:rsid w:val="004C7170"/>
    <w:rsid w:val="004C77DD"/>
    <w:rsid w:val="004D16B9"/>
    <w:rsid w:val="004D4E25"/>
    <w:rsid w:val="004D52DB"/>
    <w:rsid w:val="004D7464"/>
    <w:rsid w:val="004E1421"/>
    <w:rsid w:val="004E4219"/>
    <w:rsid w:val="004E702D"/>
    <w:rsid w:val="004E75F6"/>
    <w:rsid w:val="004F0081"/>
    <w:rsid w:val="004F0D0C"/>
    <w:rsid w:val="004F0D21"/>
    <w:rsid w:val="004F1160"/>
    <w:rsid w:val="004F3717"/>
    <w:rsid w:val="004F68F1"/>
    <w:rsid w:val="004F7E6A"/>
    <w:rsid w:val="005005D8"/>
    <w:rsid w:val="005018FB"/>
    <w:rsid w:val="00501A3A"/>
    <w:rsid w:val="005027FF"/>
    <w:rsid w:val="00504F16"/>
    <w:rsid w:val="00507B8F"/>
    <w:rsid w:val="005116F0"/>
    <w:rsid w:val="00511D05"/>
    <w:rsid w:val="00512589"/>
    <w:rsid w:val="00515746"/>
    <w:rsid w:val="005163D8"/>
    <w:rsid w:val="00520A86"/>
    <w:rsid w:val="0052176A"/>
    <w:rsid w:val="00521E63"/>
    <w:rsid w:val="005243FD"/>
    <w:rsid w:val="00524AE3"/>
    <w:rsid w:val="0052578D"/>
    <w:rsid w:val="00530FFD"/>
    <w:rsid w:val="00531677"/>
    <w:rsid w:val="00531A72"/>
    <w:rsid w:val="005323B2"/>
    <w:rsid w:val="00533A1F"/>
    <w:rsid w:val="00536C10"/>
    <w:rsid w:val="005377F7"/>
    <w:rsid w:val="00537AA3"/>
    <w:rsid w:val="0054511C"/>
    <w:rsid w:val="005475EF"/>
    <w:rsid w:val="0055171C"/>
    <w:rsid w:val="00551C6B"/>
    <w:rsid w:val="00551E86"/>
    <w:rsid w:val="00555CEF"/>
    <w:rsid w:val="005575CF"/>
    <w:rsid w:val="00560A29"/>
    <w:rsid w:val="005621AC"/>
    <w:rsid w:val="00562235"/>
    <w:rsid w:val="00563449"/>
    <w:rsid w:val="0056619A"/>
    <w:rsid w:val="00567593"/>
    <w:rsid w:val="00571219"/>
    <w:rsid w:val="00571BDD"/>
    <w:rsid w:val="00572CDE"/>
    <w:rsid w:val="00573808"/>
    <w:rsid w:val="005750C9"/>
    <w:rsid w:val="005761DE"/>
    <w:rsid w:val="005775A4"/>
    <w:rsid w:val="00580F88"/>
    <w:rsid w:val="00581F2A"/>
    <w:rsid w:val="005828F2"/>
    <w:rsid w:val="00584F08"/>
    <w:rsid w:val="005860C7"/>
    <w:rsid w:val="00587958"/>
    <w:rsid w:val="005934FF"/>
    <w:rsid w:val="005A1912"/>
    <w:rsid w:val="005A25B8"/>
    <w:rsid w:val="005A47DD"/>
    <w:rsid w:val="005A66C1"/>
    <w:rsid w:val="005A7BC9"/>
    <w:rsid w:val="005B3CA8"/>
    <w:rsid w:val="005B654D"/>
    <w:rsid w:val="005C23A3"/>
    <w:rsid w:val="005C24A5"/>
    <w:rsid w:val="005C4704"/>
    <w:rsid w:val="005C5698"/>
    <w:rsid w:val="005D06E8"/>
    <w:rsid w:val="005D72BB"/>
    <w:rsid w:val="005D78EA"/>
    <w:rsid w:val="005E45F4"/>
    <w:rsid w:val="005E5040"/>
    <w:rsid w:val="005E54FC"/>
    <w:rsid w:val="005E628B"/>
    <w:rsid w:val="005F0340"/>
    <w:rsid w:val="005F122A"/>
    <w:rsid w:val="005F3C7B"/>
    <w:rsid w:val="005F5E77"/>
    <w:rsid w:val="005F6325"/>
    <w:rsid w:val="005F7169"/>
    <w:rsid w:val="006001A7"/>
    <w:rsid w:val="00600341"/>
    <w:rsid w:val="00601A7D"/>
    <w:rsid w:val="00601D87"/>
    <w:rsid w:val="006039C1"/>
    <w:rsid w:val="0060421D"/>
    <w:rsid w:val="00604CD0"/>
    <w:rsid w:val="00605E41"/>
    <w:rsid w:val="00610EB9"/>
    <w:rsid w:val="00611999"/>
    <w:rsid w:val="00613906"/>
    <w:rsid w:val="00615495"/>
    <w:rsid w:val="006160FC"/>
    <w:rsid w:val="006164A0"/>
    <w:rsid w:val="00616BDE"/>
    <w:rsid w:val="00621620"/>
    <w:rsid w:val="006222F1"/>
    <w:rsid w:val="0062291A"/>
    <w:rsid w:val="00625918"/>
    <w:rsid w:val="0062673F"/>
    <w:rsid w:val="00626AF7"/>
    <w:rsid w:val="00630935"/>
    <w:rsid w:val="00631448"/>
    <w:rsid w:val="00632C54"/>
    <w:rsid w:val="00633AAD"/>
    <w:rsid w:val="00634D2C"/>
    <w:rsid w:val="00641879"/>
    <w:rsid w:val="006438AA"/>
    <w:rsid w:val="00644A66"/>
    <w:rsid w:val="00645E00"/>
    <w:rsid w:val="00646017"/>
    <w:rsid w:val="00656FEB"/>
    <w:rsid w:val="006571DA"/>
    <w:rsid w:val="00657E7F"/>
    <w:rsid w:val="00661951"/>
    <w:rsid w:val="00663848"/>
    <w:rsid w:val="00664982"/>
    <w:rsid w:val="00664FA1"/>
    <w:rsid w:val="00664FC7"/>
    <w:rsid w:val="00665A26"/>
    <w:rsid w:val="0067189F"/>
    <w:rsid w:val="00672D13"/>
    <w:rsid w:val="00672DDC"/>
    <w:rsid w:val="0067377D"/>
    <w:rsid w:val="00676E1E"/>
    <w:rsid w:val="00677754"/>
    <w:rsid w:val="00681DF0"/>
    <w:rsid w:val="00682BC2"/>
    <w:rsid w:val="0068362A"/>
    <w:rsid w:val="00683ACC"/>
    <w:rsid w:val="00683F0B"/>
    <w:rsid w:val="00686CF1"/>
    <w:rsid w:val="00687DCD"/>
    <w:rsid w:val="006900DA"/>
    <w:rsid w:val="006908D9"/>
    <w:rsid w:val="00691831"/>
    <w:rsid w:val="00693250"/>
    <w:rsid w:val="0069374A"/>
    <w:rsid w:val="00695A58"/>
    <w:rsid w:val="006A2CDA"/>
    <w:rsid w:val="006A3B3F"/>
    <w:rsid w:val="006A41B4"/>
    <w:rsid w:val="006A6DA1"/>
    <w:rsid w:val="006B0A1D"/>
    <w:rsid w:val="006B3146"/>
    <w:rsid w:val="006C0FDB"/>
    <w:rsid w:val="006C3C2B"/>
    <w:rsid w:val="006C53D6"/>
    <w:rsid w:val="006D1815"/>
    <w:rsid w:val="006D46F4"/>
    <w:rsid w:val="006D5DC2"/>
    <w:rsid w:val="006D6F4A"/>
    <w:rsid w:val="006E00B0"/>
    <w:rsid w:val="006E0BA5"/>
    <w:rsid w:val="006E0D91"/>
    <w:rsid w:val="006E1509"/>
    <w:rsid w:val="006E65C7"/>
    <w:rsid w:val="006F10FA"/>
    <w:rsid w:val="006F430E"/>
    <w:rsid w:val="006F488B"/>
    <w:rsid w:val="006F5642"/>
    <w:rsid w:val="006F5655"/>
    <w:rsid w:val="006F5CEF"/>
    <w:rsid w:val="006F60BB"/>
    <w:rsid w:val="0070035D"/>
    <w:rsid w:val="00700BA9"/>
    <w:rsid w:val="0070175F"/>
    <w:rsid w:val="00701EA2"/>
    <w:rsid w:val="00702F29"/>
    <w:rsid w:val="0070518A"/>
    <w:rsid w:val="00705C96"/>
    <w:rsid w:val="0070665A"/>
    <w:rsid w:val="00706C17"/>
    <w:rsid w:val="007146D5"/>
    <w:rsid w:val="00714BF5"/>
    <w:rsid w:val="00715491"/>
    <w:rsid w:val="00716CE4"/>
    <w:rsid w:val="00722743"/>
    <w:rsid w:val="00723762"/>
    <w:rsid w:val="00723A67"/>
    <w:rsid w:val="00723FC2"/>
    <w:rsid w:val="00724C5A"/>
    <w:rsid w:val="007254E4"/>
    <w:rsid w:val="007257D1"/>
    <w:rsid w:val="00725CEF"/>
    <w:rsid w:val="00733C66"/>
    <w:rsid w:val="00736722"/>
    <w:rsid w:val="00736CFF"/>
    <w:rsid w:val="007400C0"/>
    <w:rsid w:val="00740372"/>
    <w:rsid w:val="00741CA6"/>
    <w:rsid w:val="00742F97"/>
    <w:rsid w:val="00746026"/>
    <w:rsid w:val="0074660B"/>
    <w:rsid w:val="00746676"/>
    <w:rsid w:val="007510AC"/>
    <w:rsid w:val="00751350"/>
    <w:rsid w:val="00752812"/>
    <w:rsid w:val="00754530"/>
    <w:rsid w:val="00760415"/>
    <w:rsid w:val="00765772"/>
    <w:rsid w:val="00765C76"/>
    <w:rsid w:val="00766698"/>
    <w:rsid w:val="00770CDF"/>
    <w:rsid w:val="007742A3"/>
    <w:rsid w:val="00774E01"/>
    <w:rsid w:val="0077590F"/>
    <w:rsid w:val="00776602"/>
    <w:rsid w:val="00781959"/>
    <w:rsid w:val="00781C76"/>
    <w:rsid w:val="00782A26"/>
    <w:rsid w:val="00784B0B"/>
    <w:rsid w:val="00784F0B"/>
    <w:rsid w:val="0078697C"/>
    <w:rsid w:val="00787602"/>
    <w:rsid w:val="00791D70"/>
    <w:rsid w:val="0079255E"/>
    <w:rsid w:val="00794BD4"/>
    <w:rsid w:val="00795074"/>
    <w:rsid w:val="007959A8"/>
    <w:rsid w:val="00795FB5"/>
    <w:rsid w:val="0079604C"/>
    <w:rsid w:val="007A1016"/>
    <w:rsid w:val="007A4C55"/>
    <w:rsid w:val="007A59B7"/>
    <w:rsid w:val="007A7237"/>
    <w:rsid w:val="007A7901"/>
    <w:rsid w:val="007A7A6E"/>
    <w:rsid w:val="007B0AC1"/>
    <w:rsid w:val="007B165E"/>
    <w:rsid w:val="007B1A98"/>
    <w:rsid w:val="007B4EB8"/>
    <w:rsid w:val="007B5F1D"/>
    <w:rsid w:val="007B7883"/>
    <w:rsid w:val="007C1A19"/>
    <w:rsid w:val="007C3C9C"/>
    <w:rsid w:val="007D2C7B"/>
    <w:rsid w:val="007D3FE6"/>
    <w:rsid w:val="007D5402"/>
    <w:rsid w:val="007E0AF7"/>
    <w:rsid w:val="007E1C4A"/>
    <w:rsid w:val="007E1F3C"/>
    <w:rsid w:val="007E28AB"/>
    <w:rsid w:val="007E4A60"/>
    <w:rsid w:val="007F0730"/>
    <w:rsid w:val="007F22FC"/>
    <w:rsid w:val="007F25D7"/>
    <w:rsid w:val="007F30BC"/>
    <w:rsid w:val="007F50F1"/>
    <w:rsid w:val="007F6FD3"/>
    <w:rsid w:val="007F7115"/>
    <w:rsid w:val="008052CF"/>
    <w:rsid w:val="00805F03"/>
    <w:rsid w:val="0080741A"/>
    <w:rsid w:val="00811780"/>
    <w:rsid w:val="00812337"/>
    <w:rsid w:val="008144FD"/>
    <w:rsid w:val="00815286"/>
    <w:rsid w:val="008158E7"/>
    <w:rsid w:val="00815F63"/>
    <w:rsid w:val="00820DF0"/>
    <w:rsid w:val="008223D8"/>
    <w:rsid w:val="00822B01"/>
    <w:rsid w:val="0082560E"/>
    <w:rsid w:val="00826B6E"/>
    <w:rsid w:val="0082751D"/>
    <w:rsid w:val="00830DFE"/>
    <w:rsid w:val="00833D0B"/>
    <w:rsid w:val="00833DFD"/>
    <w:rsid w:val="008341E0"/>
    <w:rsid w:val="0083585E"/>
    <w:rsid w:val="00836F2F"/>
    <w:rsid w:val="00837038"/>
    <w:rsid w:val="00837780"/>
    <w:rsid w:val="00841762"/>
    <w:rsid w:val="00841B57"/>
    <w:rsid w:val="00841EB6"/>
    <w:rsid w:val="00843560"/>
    <w:rsid w:val="008455E4"/>
    <w:rsid w:val="00846FA0"/>
    <w:rsid w:val="008519C4"/>
    <w:rsid w:val="008525C4"/>
    <w:rsid w:val="008532AC"/>
    <w:rsid w:val="00855227"/>
    <w:rsid w:val="008552A8"/>
    <w:rsid w:val="00855ABB"/>
    <w:rsid w:val="00860090"/>
    <w:rsid w:val="0086028A"/>
    <w:rsid w:val="00863EAF"/>
    <w:rsid w:val="008640D6"/>
    <w:rsid w:val="00864CF6"/>
    <w:rsid w:val="008652F5"/>
    <w:rsid w:val="00865FC2"/>
    <w:rsid w:val="00870FC0"/>
    <w:rsid w:val="0087367F"/>
    <w:rsid w:val="0087382B"/>
    <w:rsid w:val="00873946"/>
    <w:rsid w:val="008742F2"/>
    <w:rsid w:val="00875EC3"/>
    <w:rsid w:val="008762F1"/>
    <w:rsid w:val="00880ACA"/>
    <w:rsid w:val="0088596D"/>
    <w:rsid w:val="00885980"/>
    <w:rsid w:val="00887A50"/>
    <w:rsid w:val="00892A93"/>
    <w:rsid w:val="008960D6"/>
    <w:rsid w:val="00896355"/>
    <w:rsid w:val="00897D01"/>
    <w:rsid w:val="008A319E"/>
    <w:rsid w:val="008A3F84"/>
    <w:rsid w:val="008A57A4"/>
    <w:rsid w:val="008A5995"/>
    <w:rsid w:val="008A7A6C"/>
    <w:rsid w:val="008B00D2"/>
    <w:rsid w:val="008B0227"/>
    <w:rsid w:val="008B1122"/>
    <w:rsid w:val="008B31F6"/>
    <w:rsid w:val="008B6FC1"/>
    <w:rsid w:val="008B7E2D"/>
    <w:rsid w:val="008C280B"/>
    <w:rsid w:val="008D03B8"/>
    <w:rsid w:val="008D05A3"/>
    <w:rsid w:val="008D0901"/>
    <w:rsid w:val="008D4604"/>
    <w:rsid w:val="008D6EA7"/>
    <w:rsid w:val="008E01D3"/>
    <w:rsid w:val="008E25C9"/>
    <w:rsid w:val="008E3CD6"/>
    <w:rsid w:val="008F2441"/>
    <w:rsid w:val="008F3D23"/>
    <w:rsid w:val="008F3F4D"/>
    <w:rsid w:val="008F50BB"/>
    <w:rsid w:val="008F5C00"/>
    <w:rsid w:val="008F64EF"/>
    <w:rsid w:val="0090241A"/>
    <w:rsid w:val="009035E8"/>
    <w:rsid w:val="00910EC2"/>
    <w:rsid w:val="00912FA7"/>
    <w:rsid w:val="00913423"/>
    <w:rsid w:val="009145A8"/>
    <w:rsid w:val="00914D49"/>
    <w:rsid w:val="00915177"/>
    <w:rsid w:val="00915A44"/>
    <w:rsid w:val="0091608F"/>
    <w:rsid w:val="00916102"/>
    <w:rsid w:val="009167C5"/>
    <w:rsid w:val="0091798D"/>
    <w:rsid w:val="009207DE"/>
    <w:rsid w:val="009233B2"/>
    <w:rsid w:val="00925163"/>
    <w:rsid w:val="00927CDF"/>
    <w:rsid w:val="00930775"/>
    <w:rsid w:val="00934C79"/>
    <w:rsid w:val="00934FA3"/>
    <w:rsid w:val="00936079"/>
    <w:rsid w:val="009405DB"/>
    <w:rsid w:val="00941E15"/>
    <w:rsid w:val="009430FA"/>
    <w:rsid w:val="00944A00"/>
    <w:rsid w:val="009458EC"/>
    <w:rsid w:val="009460F1"/>
    <w:rsid w:val="009475EF"/>
    <w:rsid w:val="00947927"/>
    <w:rsid w:val="0095034D"/>
    <w:rsid w:val="0095104B"/>
    <w:rsid w:val="00951860"/>
    <w:rsid w:val="00953776"/>
    <w:rsid w:val="00953930"/>
    <w:rsid w:val="009540BF"/>
    <w:rsid w:val="00954665"/>
    <w:rsid w:val="00954D97"/>
    <w:rsid w:val="0095599A"/>
    <w:rsid w:val="009576A2"/>
    <w:rsid w:val="00961722"/>
    <w:rsid w:val="00962718"/>
    <w:rsid w:val="00963104"/>
    <w:rsid w:val="00963E2E"/>
    <w:rsid w:val="00965341"/>
    <w:rsid w:val="00965C04"/>
    <w:rsid w:val="00965FA3"/>
    <w:rsid w:val="00966080"/>
    <w:rsid w:val="009671E7"/>
    <w:rsid w:val="00970602"/>
    <w:rsid w:val="009710D9"/>
    <w:rsid w:val="00973EBE"/>
    <w:rsid w:val="009742A1"/>
    <w:rsid w:val="009809EC"/>
    <w:rsid w:val="009835C0"/>
    <w:rsid w:val="00984CD5"/>
    <w:rsid w:val="00984D7E"/>
    <w:rsid w:val="00993AA7"/>
    <w:rsid w:val="009A16EF"/>
    <w:rsid w:val="009A19B4"/>
    <w:rsid w:val="009A3330"/>
    <w:rsid w:val="009A46A3"/>
    <w:rsid w:val="009A6C13"/>
    <w:rsid w:val="009B0DE3"/>
    <w:rsid w:val="009B2141"/>
    <w:rsid w:val="009B3B92"/>
    <w:rsid w:val="009B3C7E"/>
    <w:rsid w:val="009B5CD7"/>
    <w:rsid w:val="009C09E2"/>
    <w:rsid w:val="009C11CD"/>
    <w:rsid w:val="009C35C8"/>
    <w:rsid w:val="009C365D"/>
    <w:rsid w:val="009C494A"/>
    <w:rsid w:val="009C5972"/>
    <w:rsid w:val="009C5DC9"/>
    <w:rsid w:val="009D0128"/>
    <w:rsid w:val="009D3CE7"/>
    <w:rsid w:val="009D3FB5"/>
    <w:rsid w:val="009D6F2B"/>
    <w:rsid w:val="009E33AF"/>
    <w:rsid w:val="009E373F"/>
    <w:rsid w:val="009E38F4"/>
    <w:rsid w:val="009E4265"/>
    <w:rsid w:val="009F0E98"/>
    <w:rsid w:val="009F18CA"/>
    <w:rsid w:val="009F3499"/>
    <w:rsid w:val="009F3926"/>
    <w:rsid w:val="009F3B50"/>
    <w:rsid w:val="009F40B9"/>
    <w:rsid w:val="009F5975"/>
    <w:rsid w:val="009F7860"/>
    <w:rsid w:val="009F7B8E"/>
    <w:rsid w:val="009F7DBA"/>
    <w:rsid w:val="00A00786"/>
    <w:rsid w:val="00A02AAF"/>
    <w:rsid w:val="00A03851"/>
    <w:rsid w:val="00A03ECB"/>
    <w:rsid w:val="00A047EB"/>
    <w:rsid w:val="00A06422"/>
    <w:rsid w:val="00A1260A"/>
    <w:rsid w:val="00A1328D"/>
    <w:rsid w:val="00A1336F"/>
    <w:rsid w:val="00A153EB"/>
    <w:rsid w:val="00A162E4"/>
    <w:rsid w:val="00A16F4F"/>
    <w:rsid w:val="00A20AC7"/>
    <w:rsid w:val="00A22F2C"/>
    <w:rsid w:val="00A2444D"/>
    <w:rsid w:val="00A2516D"/>
    <w:rsid w:val="00A25BF3"/>
    <w:rsid w:val="00A26BA8"/>
    <w:rsid w:val="00A3131F"/>
    <w:rsid w:val="00A36D76"/>
    <w:rsid w:val="00A43B66"/>
    <w:rsid w:val="00A44AF4"/>
    <w:rsid w:val="00A46A7E"/>
    <w:rsid w:val="00A46EAD"/>
    <w:rsid w:val="00A51426"/>
    <w:rsid w:val="00A5314D"/>
    <w:rsid w:val="00A53654"/>
    <w:rsid w:val="00A539B1"/>
    <w:rsid w:val="00A53EE6"/>
    <w:rsid w:val="00A5542E"/>
    <w:rsid w:val="00A623B0"/>
    <w:rsid w:val="00A624BE"/>
    <w:rsid w:val="00A65147"/>
    <w:rsid w:val="00A6515E"/>
    <w:rsid w:val="00A65559"/>
    <w:rsid w:val="00A67630"/>
    <w:rsid w:val="00A76FEE"/>
    <w:rsid w:val="00A77384"/>
    <w:rsid w:val="00A77456"/>
    <w:rsid w:val="00A77C65"/>
    <w:rsid w:val="00A82422"/>
    <w:rsid w:val="00A83260"/>
    <w:rsid w:val="00A8420F"/>
    <w:rsid w:val="00A843D5"/>
    <w:rsid w:val="00A84A29"/>
    <w:rsid w:val="00A857B9"/>
    <w:rsid w:val="00A85991"/>
    <w:rsid w:val="00A95CFC"/>
    <w:rsid w:val="00A95DBD"/>
    <w:rsid w:val="00A96041"/>
    <w:rsid w:val="00A97AA2"/>
    <w:rsid w:val="00A97CCD"/>
    <w:rsid w:val="00AA1C27"/>
    <w:rsid w:val="00AA5460"/>
    <w:rsid w:val="00AA5B0A"/>
    <w:rsid w:val="00AA5B6C"/>
    <w:rsid w:val="00AA64F9"/>
    <w:rsid w:val="00AA6F64"/>
    <w:rsid w:val="00AB3457"/>
    <w:rsid w:val="00AC1995"/>
    <w:rsid w:val="00AC1FC2"/>
    <w:rsid w:val="00AC354B"/>
    <w:rsid w:val="00AC6C19"/>
    <w:rsid w:val="00AD0E43"/>
    <w:rsid w:val="00AD3729"/>
    <w:rsid w:val="00AD66D8"/>
    <w:rsid w:val="00AE18EF"/>
    <w:rsid w:val="00AE1E10"/>
    <w:rsid w:val="00AE1EDE"/>
    <w:rsid w:val="00AE48EA"/>
    <w:rsid w:val="00AE4F43"/>
    <w:rsid w:val="00AE650F"/>
    <w:rsid w:val="00AF12C2"/>
    <w:rsid w:val="00AF1D3F"/>
    <w:rsid w:val="00AF1D41"/>
    <w:rsid w:val="00AF1D97"/>
    <w:rsid w:val="00AF644D"/>
    <w:rsid w:val="00AF6AF5"/>
    <w:rsid w:val="00B00525"/>
    <w:rsid w:val="00B018BA"/>
    <w:rsid w:val="00B05A06"/>
    <w:rsid w:val="00B06597"/>
    <w:rsid w:val="00B06976"/>
    <w:rsid w:val="00B106B3"/>
    <w:rsid w:val="00B115FD"/>
    <w:rsid w:val="00B12077"/>
    <w:rsid w:val="00B13B95"/>
    <w:rsid w:val="00B20573"/>
    <w:rsid w:val="00B21F49"/>
    <w:rsid w:val="00B2393E"/>
    <w:rsid w:val="00B262C9"/>
    <w:rsid w:val="00B269DF"/>
    <w:rsid w:val="00B26E26"/>
    <w:rsid w:val="00B301E5"/>
    <w:rsid w:val="00B30A51"/>
    <w:rsid w:val="00B314E9"/>
    <w:rsid w:val="00B32527"/>
    <w:rsid w:val="00B32956"/>
    <w:rsid w:val="00B34975"/>
    <w:rsid w:val="00B36881"/>
    <w:rsid w:val="00B36E7A"/>
    <w:rsid w:val="00B41EDA"/>
    <w:rsid w:val="00B420BE"/>
    <w:rsid w:val="00B42C80"/>
    <w:rsid w:val="00B4451D"/>
    <w:rsid w:val="00B46630"/>
    <w:rsid w:val="00B47015"/>
    <w:rsid w:val="00B52044"/>
    <w:rsid w:val="00B52AE0"/>
    <w:rsid w:val="00B559C8"/>
    <w:rsid w:val="00B56181"/>
    <w:rsid w:val="00B565DD"/>
    <w:rsid w:val="00B57E94"/>
    <w:rsid w:val="00B600DB"/>
    <w:rsid w:val="00B60F0D"/>
    <w:rsid w:val="00B61C0A"/>
    <w:rsid w:val="00B61D84"/>
    <w:rsid w:val="00B628A4"/>
    <w:rsid w:val="00B62A92"/>
    <w:rsid w:val="00B638B8"/>
    <w:rsid w:val="00B65F22"/>
    <w:rsid w:val="00B6730C"/>
    <w:rsid w:val="00B67EB6"/>
    <w:rsid w:val="00B7042F"/>
    <w:rsid w:val="00B73099"/>
    <w:rsid w:val="00B74C56"/>
    <w:rsid w:val="00B7735C"/>
    <w:rsid w:val="00B77615"/>
    <w:rsid w:val="00B82226"/>
    <w:rsid w:val="00B82A8B"/>
    <w:rsid w:val="00B84A5D"/>
    <w:rsid w:val="00B86983"/>
    <w:rsid w:val="00B86B38"/>
    <w:rsid w:val="00B9082F"/>
    <w:rsid w:val="00B933B3"/>
    <w:rsid w:val="00B93E8E"/>
    <w:rsid w:val="00B94094"/>
    <w:rsid w:val="00B97A7F"/>
    <w:rsid w:val="00BA0BBF"/>
    <w:rsid w:val="00BA1647"/>
    <w:rsid w:val="00BA211F"/>
    <w:rsid w:val="00BA46E0"/>
    <w:rsid w:val="00BA48AC"/>
    <w:rsid w:val="00BA557C"/>
    <w:rsid w:val="00BA5EEF"/>
    <w:rsid w:val="00BB035A"/>
    <w:rsid w:val="00BB10D7"/>
    <w:rsid w:val="00BB1460"/>
    <w:rsid w:val="00BB17A0"/>
    <w:rsid w:val="00BB25BD"/>
    <w:rsid w:val="00BB4443"/>
    <w:rsid w:val="00BB6EE4"/>
    <w:rsid w:val="00BC0770"/>
    <w:rsid w:val="00BC2347"/>
    <w:rsid w:val="00BC533D"/>
    <w:rsid w:val="00BD006E"/>
    <w:rsid w:val="00BD07ED"/>
    <w:rsid w:val="00BD1262"/>
    <w:rsid w:val="00BD2ABA"/>
    <w:rsid w:val="00BD4618"/>
    <w:rsid w:val="00BD4B8A"/>
    <w:rsid w:val="00BD6BB3"/>
    <w:rsid w:val="00BE423D"/>
    <w:rsid w:val="00BE5C06"/>
    <w:rsid w:val="00BE6B5F"/>
    <w:rsid w:val="00BE6B73"/>
    <w:rsid w:val="00BE6E4C"/>
    <w:rsid w:val="00BE7348"/>
    <w:rsid w:val="00BE7A5A"/>
    <w:rsid w:val="00BE7D89"/>
    <w:rsid w:val="00BF0078"/>
    <w:rsid w:val="00BF01A4"/>
    <w:rsid w:val="00BF0ED8"/>
    <w:rsid w:val="00BF1295"/>
    <w:rsid w:val="00BF13DB"/>
    <w:rsid w:val="00BF1A2F"/>
    <w:rsid w:val="00BF1EAB"/>
    <w:rsid w:val="00BF23FF"/>
    <w:rsid w:val="00BF249F"/>
    <w:rsid w:val="00BF4E65"/>
    <w:rsid w:val="00BF599D"/>
    <w:rsid w:val="00BF5A9C"/>
    <w:rsid w:val="00BF7D24"/>
    <w:rsid w:val="00C00231"/>
    <w:rsid w:val="00C0066B"/>
    <w:rsid w:val="00C03325"/>
    <w:rsid w:val="00C03B94"/>
    <w:rsid w:val="00C03D3B"/>
    <w:rsid w:val="00C05960"/>
    <w:rsid w:val="00C068A6"/>
    <w:rsid w:val="00C06DD7"/>
    <w:rsid w:val="00C07E25"/>
    <w:rsid w:val="00C106CD"/>
    <w:rsid w:val="00C1159E"/>
    <w:rsid w:val="00C15162"/>
    <w:rsid w:val="00C151C0"/>
    <w:rsid w:val="00C156B6"/>
    <w:rsid w:val="00C15C8C"/>
    <w:rsid w:val="00C1680B"/>
    <w:rsid w:val="00C1710B"/>
    <w:rsid w:val="00C20983"/>
    <w:rsid w:val="00C23586"/>
    <w:rsid w:val="00C23679"/>
    <w:rsid w:val="00C246AD"/>
    <w:rsid w:val="00C246EF"/>
    <w:rsid w:val="00C24AFB"/>
    <w:rsid w:val="00C31E63"/>
    <w:rsid w:val="00C32271"/>
    <w:rsid w:val="00C323AC"/>
    <w:rsid w:val="00C33843"/>
    <w:rsid w:val="00C370C0"/>
    <w:rsid w:val="00C3792A"/>
    <w:rsid w:val="00C37ECF"/>
    <w:rsid w:val="00C40243"/>
    <w:rsid w:val="00C40EF7"/>
    <w:rsid w:val="00C41FBD"/>
    <w:rsid w:val="00C465EC"/>
    <w:rsid w:val="00C51C9B"/>
    <w:rsid w:val="00C5343D"/>
    <w:rsid w:val="00C5440B"/>
    <w:rsid w:val="00C55D4A"/>
    <w:rsid w:val="00C619BE"/>
    <w:rsid w:val="00C62B56"/>
    <w:rsid w:val="00C62FF0"/>
    <w:rsid w:val="00C63941"/>
    <w:rsid w:val="00C7160C"/>
    <w:rsid w:val="00C76472"/>
    <w:rsid w:val="00C81901"/>
    <w:rsid w:val="00C8398E"/>
    <w:rsid w:val="00C84745"/>
    <w:rsid w:val="00C865B9"/>
    <w:rsid w:val="00C868C5"/>
    <w:rsid w:val="00C9028A"/>
    <w:rsid w:val="00C9043F"/>
    <w:rsid w:val="00C91AC6"/>
    <w:rsid w:val="00C94094"/>
    <w:rsid w:val="00C963A0"/>
    <w:rsid w:val="00C97728"/>
    <w:rsid w:val="00CA2EAB"/>
    <w:rsid w:val="00CA3AE2"/>
    <w:rsid w:val="00CB03B6"/>
    <w:rsid w:val="00CB213F"/>
    <w:rsid w:val="00CB3110"/>
    <w:rsid w:val="00CB5EAE"/>
    <w:rsid w:val="00CC2893"/>
    <w:rsid w:val="00CC2E19"/>
    <w:rsid w:val="00CC2F14"/>
    <w:rsid w:val="00CC3B63"/>
    <w:rsid w:val="00CC531B"/>
    <w:rsid w:val="00CC538A"/>
    <w:rsid w:val="00CC6516"/>
    <w:rsid w:val="00CC747D"/>
    <w:rsid w:val="00CC7EF5"/>
    <w:rsid w:val="00CD28DD"/>
    <w:rsid w:val="00CD3D51"/>
    <w:rsid w:val="00CD69F0"/>
    <w:rsid w:val="00CD719E"/>
    <w:rsid w:val="00CD7E8D"/>
    <w:rsid w:val="00CE30E3"/>
    <w:rsid w:val="00CE3B90"/>
    <w:rsid w:val="00CE447B"/>
    <w:rsid w:val="00CE6436"/>
    <w:rsid w:val="00CE658D"/>
    <w:rsid w:val="00CE6CDD"/>
    <w:rsid w:val="00CF1431"/>
    <w:rsid w:val="00CF4846"/>
    <w:rsid w:val="00D022BF"/>
    <w:rsid w:val="00D0430D"/>
    <w:rsid w:val="00D04886"/>
    <w:rsid w:val="00D04A05"/>
    <w:rsid w:val="00D04EFA"/>
    <w:rsid w:val="00D069A3"/>
    <w:rsid w:val="00D06ABD"/>
    <w:rsid w:val="00D079F1"/>
    <w:rsid w:val="00D15211"/>
    <w:rsid w:val="00D169C0"/>
    <w:rsid w:val="00D16E3C"/>
    <w:rsid w:val="00D20977"/>
    <w:rsid w:val="00D20C5D"/>
    <w:rsid w:val="00D2164D"/>
    <w:rsid w:val="00D22B57"/>
    <w:rsid w:val="00D258E4"/>
    <w:rsid w:val="00D25C9A"/>
    <w:rsid w:val="00D33FCC"/>
    <w:rsid w:val="00D34679"/>
    <w:rsid w:val="00D43D18"/>
    <w:rsid w:val="00D462CD"/>
    <w:rsid w:val="00D46791"/>
    <w:rsid w:val="00D5017B"/>
    <w:rsid w:val="00D51F38"/>
    <w:rsid w:val="00D53A24"/>
    <w:rsid w:val="00D5614D"/>
    <w:rsid w:val="00D562C6"/>
    <w:rsid w:val="00D56731"/>
    <w:rsid w:val="00D57E8B"/>
    <w:rsid w:val="00D6435C"/>
    <w:rsid w:val="00D67E53"/>
    <w:rsid w:val="00D70801"/>
    <w:rsid w:val="00D7087E"/>
    <w:rsid w:val="00D71196"/>
    <w:rsid w:val="00D72853"/>
    <w:rsid w:val="00D732F8"/>
    <w:rsid w:val="00D75A62"/>
    <w:rsid w:val="00D814FB"/>
    <w:rsid w:val="00D82288"/>
    <w:rsid w:val="00D84A12"/>
    <w:rsid w:val="00D85E3C"/>
    <w:rsid w:val="00D8615A"/>
    <w:rsid w:val="00D90900"/>
    <w:rsid w:val="00D91559"/>
    <w:rsid w:val="00D93DD1"/>
    <w:rsid w:val="00D94FAB"/>
    <w:rsid w:val="00D96684"/>
    <w:rsid w:val="00D96EEF"/>
    <w:rsid w:val="00D9743B"/>
    <w:rsid w:val="00D97DB8"/>
    <w:rsid w:val="00DA39FB"/>
    <w:rsid w:val="00DA4B63"/>
    <w:rsid w:val="00DA5D98"/>
    <w:rsid w:val="00DA6429"/>
    <w:rsid w:val="00DB0B27"/>
    <w:rsid w:val="00DB17C1"/>
    <w:rsid w:val="00DB7B05"/>
    <w:rsid w:val="00DB7E1E"/>
    <w:rsid w:val="00DC3386"/>
    <w:rsid w:val="00DD3362"/>
    <w:rsid w:val="00DD3365"/>
    <w:rsid w:val="00DD373D"/>
    <w:rsid w:val="00DE5423"/>
    <w:rsid w:val="00DE5ED6"/>
    <w:rsid w:val="00DF6EFA"/>
    <w:rsid w:val="00DF7C6C"/>
    <w:rsid w:val="00E01785"/>
    <w:rsid w:val="00E03009"/>
    <w:rsid w:val="00E04726"/>
    <w:rsid w:val="00E06E7F"/>
    <w:rsid w:val="00E10AA1"/>
    <w:rsid w:val="00E121AD"/>
    <w:rsid w:val="00E13478"/>
    <w:rsid w:val="00E1356E"/>
    <w:rsid w:val="00E14F02"/>
    <w:rsid w:val="00E15525"/>
    <w:rsid w:val="00E15B4E"/>
    <w:rsid w:val="00E165B6"/>
    <w:rsid w:val="00E209EA"/>
    <w:rsid w:val="00E21266"/>
    <w:rsid w:val="00E23A1A"/>
    <w:rsid w:val="00E2454A"/>
    <w:rsid w:val="00E25599"/>
    <w:rsid w:val="00E31288"/>
    <w:rsid w:val="00E317EA"/>
    <w:rsid w:val="00E3345D"/>
    <w:rsid w:val="00E41950"/>
    <w:rsid w:val="00E45209"/>
    <w:rsid w:val="00E46638"/>
    <w:rsid w:val="00E4720A"/>
    <w:rsid w:val="00E500BC"/>
    <w:rsid w:val="00E541C0"/>
    <w:rsid w:val="00E54792"/>
    <w:rsid w:val="00E55429"/>
    <w:rsid w:val="00E55BA4"/>
    <w:rsid w:val="00E55BFE"/>
    <w:rsid w:val="00E57B5A"/>
    <w:rsid w:val="00E627F4"/>
    <w:rsid w:val="00E6317D"/>
    <w:rsid w:val="00E63F7F"/>
    <w:rsid w:val="00E6589D"/>
    <w:rsid w:val="00E71196"/>
    <w:rsid w:val="00E719FF"/>
    <w:rsid w:val="00E7295A"/>
    <w:rsid w:val="00E72B83"/>
    <w:rsid w:val="00E73080"/>
    <w:rsid w:val="00E75092"/>
    <w:rsid w:val="00E757E7"/>
    <w:rsid w:val="00E75BE5"/>
    <w:rsid w:val="00E75FF5"/>
    <w:rsid w:val="00E76AC5"/>
    <w:rsid w:val="00E76AFB"/>
    <w:rsid w:val="00E80CC0"/>
    <w:rsid w:val="00E80D19"/>
    <w:rsid w:val="00E82099"/>
    <w:rsid w:val="00E8593D"/>
    <w:rsid w:val="00E86BC9"/>
    <w:rsid w:val="00E90683"/>
    <w:rsid w:val="00E91F69"/>
    <w:rsid w:val="00E94126"/>
    <w:rsid w:val="00E9437C"/>
    <w:rsid w:val="00E954C1"/>
    <w:rsid w:val="00E972AE"/>
    <w:rsid w:val="00E9750D"/>
    <w:rsid w:val="00E9759E"/>
    <w:rsid w:val="00EA13F2"/>
    <w:rsid w:val="00EA50EF"/>
    <w:rsid w:val="00EA6B2D"/>
    <w:rsid w:val="00EB3682"/>
    <w:rsid w:val="00EB5758"/>
    <w:rsid w:val="00EB5F08"/>
    <w:rsid w:val="00EB6165"/>
    <w:rsid w:val="00EB62C0"/>
    <w:rsid w:val="00EB7CC8"/>
    <w:rsid w:val="00EC0A87"/>
    <w:rsid w:val="00EC1527"/>
    <w:rsid w:val="00EC4CF0"/>
    <w:rsid w:val="00EC4CFC"/>
    <w:rsid w:val="00EC5539"/>
    <w:rsid w:val="00EC5962"/>
    <w:rsid w:val="00EC61DE"/>
    <w:rsid w:val="00EC67FC"/>
    <w:rsid w:val="00ED0012"/>
    <w:rsid w:val="00ED1952"/>
    <w:rsid w:val="00ED52E3"/>
    <w:rsid w:val="00ED57B5"/>
    <w:rsid w:val="00ED6D2D"/>
    <w:rsid w:val="00EE257B"/>
    <w:rsid w:val="00EE3397"/>
    <w:rsid w:val="00EE5136"/>
    <w:rsid w:val="00EF275D"/>
    <w:rsid w:val="00EF47F7"/>
    <w:rsid w:val="00EF49B6"/>
    <w:rsid w:val="00EF5120"/>
    <w:rsid w:val="00EF725B"/>
    <w:rsid w:val="00F00709"/>
    <w:rsid w:val="00F009DC"/>
    <w:rsid w:val="00F01B22"/>
    <w:rsid w:val="00F04CB1"/>
    <w:rsid w:val="00F05C0A"/>
    <w:rsid w:val="00F111C9"/>
    <w:rsid w:val="00F1591E"/>
    <w:rsid w:val="00F2463A"/>
    <w:rsid w:val="00F25686"/>
    <w:rsid w:val="00F25E70"/>
    <w:rsid w:val="00F25FEA"/>
    <w:rsid w:val="00F26AAC"/>
    <w:rsid w:val="00F31732"/>
    <w:rsid w:val="00F319E9"/>
    <w:rsid w:val="00F330E2"/>
    <w:rsid w:val="00F354BF"/>
    <w:rsid w:val="00F4062C"/>
    <w:rsid w:val="00F41891"/>
    <w:rsid w:val="00F42D47"/>
    <w:rsid w:val="00F436AA"/>
    <w:rsid w:val="00F43C87"/>
    <w:rsid w:val="00F4609B"/>
    <w:rsid w:val="00F4660E"/>
    <w:rsid w:val="00F46789"/>
    <w:rsid w:val="00F530D2"/>
    <w:rsid w:val="00F538F6"/>
    <w:rsid w:val="00F55A3C"/>
    <w:rsid w:val="00F55B3B"/>
    <w:rsid w:val="00F55F39"/>
    <w:rsid w:val="00F57AD1"/>
    <w:rsid w:val="00F57B7D"/>
    <w:rsid w:val="00F6070B"/>
    <w:rsid w:val="00F60C5A"/>
    <w:rsid w:val="00F60F1E"/>
    <w:rsid w:val="00F61A32"/>
    <w:rsid w:val="00F62F7B"/>
    <w:rsid w:val="00F645CD"/>
    <w:rsid w:val="00F6545F"/>
    <w:rsid w:val="00F65B60"/>
    <w:rsid w:val="00F67194"/>
    <w:rsid w:val="00F74CB7"/>
    <w:rsid w:val="00F74EBC"/>
    <w:rsid w:val="00F768CF"/>
    <w:rsid w:val="00F772F3"/>
    <w:rsid w:val="00F77E21"/>
    <w:rsid w:val="00F8007C"/>
    <w:rsid w:val="00F82109"/>
    <w:rsid w:val="00F82610"/>
    <w:rsid w:val="00F82FE0"/>
    <w:rsid w:val="00F837E1"/>
    <w:rsid w:val="00F839B9"/>
    <w:rsid w:val="00F84F1E"/>
    <w:rsid w:val="00F86015"/>
    <w:rsid w:val="00F87971"/>
    <w:rsid w:val="00F90646"/>
    <w:rsid w:val="00F9096A"/>
    <w:rsid w:val="00F94A7E"/>
    <w:rsid w:val="00F95B6D"/>
    <w:rsid w:val="00F96185"/>
    <w:rsid w:val="00F96413"/>
    <w:rsid w:val="00F97D4C"/>
    <w:rsid w:val="00FA0A3D"/>
    <w:rsid w:val="00FA1482"/>
    <w:rsid w:val="00FA4519"/>
    <w:rsid w:val="00FB3644"/>
    <w:rsid w:val="00FB55F3"/>
    <w:rsid w:val="00FB5B39"/>
    <w:rsid w:val="00FB5EE7"/>
    <w:rsid w:val="00FB65C0"/>
    <w:rsid w:val="00FC076D"/>
    <w:rsid w:val="00FC0F64"/>
    <w:rsid w:val="00FC2A23"/>
    <w:rsid w:val="00FC46B6"/>
    <w:rsid w:val="00FC6E46"/>
    <w:rsid w:val="00FC79E8"/>
    <w:rsid w:val="00FC7FA1"/>
    <w:rsid w:val="00FD136F"/>
    <w:rsid w:val="00FD370E"/>
    <w:rsid w:val="00FD4755"/>
    <w:rsid w:val="00FD53FB"/>
    <w:rsid w:val="00FD7B0B"/>
    <w:rsid w:val="00FE0265"/>
    <w:rsid w:val="00FE0329"/>
    <w:rsid w:val="00FE1EC9"/>
    <w:rsid w:val="00FE384D"/>
    <w:rsid w:val="00FE3E93"/>
    <w:rsid w:val="00FE575A"/>
    <w:rsid w:val="00FE67DA"/>
    <w:rsid w:val="00FE732F"/>
    <w:rsid w:val="00FF2759"/>
    <w:rsid w:val="00FF399A"/>
    <w:rsid w:val="00FF59B5"/>
    <w:rsid w:val="00FF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7B9327"/>
  <w15:docId w15:val="{37543DE7-83A9-4177-A888-FE0D350B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77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 w:bidi="he-IL"/>
    </w:rPr>
  </w:style>
  <w:style w:type="paragraph" w:styleId="Heading1">
    <w:name w:val="heading 1"/>
    <w:basedOn w:val="Normal"/>
    <w:next w:val="Normal"/>
    <w:link w:val="Heading1Char"/>
    <w:qFormat/>
    <w:rsid w:val="00486487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B57"/>
    <w:pPr>
      <w:keepNext/>
      <w:keepLines/>
      <w:spacing w:before="4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F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9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C077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C07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121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9316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168"/>
    <w:rPr>
      <w:rFonts w:ascii="Times New Roman" w:eastAsia="Times New Roman" w:hAnsi="Times New Roman" w:cs="Times New Roman"/>
      <w:sz w:val="24"/>
      <w:szCs w:val="24"/>
      <w:lang w:eastAsia="zh-CN" w:bidi="he-IL"/>
    </w:rPr>
  </w:style>
  <w:style w:type="paragraph" w:styleId="Footer">
    <w:name w:val="footer"/>
    <w:basedOn w:val="Normal"/>
    <w:link w:val="FooterChar"/>
    <w:uiPriority w:val="99"/>
    <w:unhideWhenUsed/>
    <w:rsid w:val="0049316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168"/>
    <w:rPr>
      <w:rFonts w:ascii="Times New Roman" w:eastAsia="Times New Roman" w:hAnsi="Times New Roman" w:cs="Times New Roman"/>
      <w:sz w:val="24"/>
      <w:szCs w:val="24"/>
      <w:lang w:eastAsia="zh-CN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4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423"/>
    <w:rPr>
      <w:rFonts w:ascii="Segoe UI" w:eastAsia="Times New Roman" w:hAnsi="Segoe UI" w:cs="Segoe UI"/>
      <w:sz w:val="18"/>
      <w:szCs w:val="18"/>
      <w:lang w:eastAsia="zh-CN"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13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423"/>
    <w:rPr>
      <w:rFonts w:ascii="Times New Roman" w:eastAsia="Times New Roman" w:hAnsi="Times New Roman" w:cs="Times New Roman"/>
      <w:sz w:val="20"/>
      <w:szCs w:val="20"/>
      <w:lang w:eastAsia="zh-CN"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4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423"/>
    <w:rPr>
      <w:rFonts w:ascii="Times New Roman" w:eastAsia="Times New Roman" w:hAnsi="Times New Roman" w:cs="Times New Roman"/>
      <w:b/>
      <w:bCs/>
      <w:sz w:val="20"/>
      <w:szCs w:val="20"/>
      <w:lang w:eastAsia="zh-CN" w:bidi="he-IL"/>
    </w:rPr>
  </w:style>
  <w:style w:type="paragraph" w:styleId="Revision">
    <w:name w:val="Revision"/>
    <w:hidden/>
    <w:uiPriority w:val="99"/>
    <w:semiHidden/>
    <w:rsid w:val="00F61A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 w:bidi="he-IL"/>
    </w:rPr>
  </w:style>
  <w:style w:type="character" w:customStyle="1" w:styleId="Heading1Char">
    <w:name w:val="Heading 1 Char"/>
    <w:basedOn w:val="DefaultParagraphFont"/>
    <w:link w:val="Heading1"/>
    <w:rsid w:val="00486487"/>
    <w:rPr>
      <w:rFonts w:asciiTheme="majorBidi" w:eastAsiaTheme="majorEastAsia" w:hAnsiTheme="majorBidi" w:cstheme="majorBidi"/>
      <w:b/>
      <w:sz w:val="40"/>
      <w:szCs w:val="32"/>
      <w:u w:val="single"/>
      <w:lang w:eastAsia="zh-CN" w:bidi="he-IL"/>
    </w:rPr>
  </w:style>
  <w:style w:type="paragraph" w:styleId="Title">
    <w:name w:val="Title"/>
    <w:basedOn w:val="Subtitle"/>
    <w:next w:val="Normal"/>
    <w:link w:val="TitleChar"/>
    <w:uiPriority w:val="10"/>
    <w:qFormat/>
    <w:rsid w:val="001A6D03"/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A6D03"/>
    <w:rPr>
      <w:rFonts w:asciiTheme="majorHAnsi" w:eastAsia="Times New Roman" w:hAnsiTheme="majorHAnsi" w:cs="Times New Roman"/>
      <w:b/>
      <w:bCs/>
      <w:kern w:val="32"/>
      <w:sz w:val="48"/>
      <w:szCs w:val="48"/>
      <w:u w:val="single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A56"/>
    <w:pPr>
      <w:bidi/>
      <w:spacing w:after="240" w:line="276" w:lineRule="auto"/>
      <w:ind w:left="720"/>
      <w:jc w:val="center"/>
    </w:pPr>
    <w:rPr>
      <w:rFonts w:asciiTheme="majorBidi" w:hAnsiTheme="majorBidi" w:cstheme="majorBidi"/>
      <w:b/>
      <w:bCs/>
      <w:kern w:val="32"/>
      <w:sz w:val="40"/>
      <w:szCs w:val="40"/>
      <w:u w:val="single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42A56"/>
    <w:rPr>
      <w:rFonts w:asciiTheme="majorBidi" w:eastAsia="Times New Roman" w:hAnsiTheme="majorBidi" w:cstheme="majorBidi"/>
      <w:b/>
      <w:bCs/>
      <w:kern w:val="32"/>
      <w:sz w:val="40"/>
      <w:szCs w:val="40"/>
      <w:u w:val="single"/>
      <w:lang w:bidi="he-IL"/>
    </w:rPr>
  </w:style>
  <w:style w:type="table" w:styleId="TableGrid">
    <w:name w:val="Table Grid"/>
    <w:basedOn w:val="TableNormal"/>
    <w:uiPriority w:val="39"/>
    <w:rsid w:val="00D94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94F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D94F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D94F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TMLPreformatted">
    <w:name w:val="HTML Preformatted"/>
    <w:basedOn w:val="Normal"/>
    <w:link w:val="HTMLPreformattedChar"/>
    <w:rsid w:val="00822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8223D8"/>
    <w:rPr>
      <w:rFonts w:ascii="Courier New" w:eastAsia="Times New Roman" w:hAnsi="Courier New" w:cs="Courier New"/>
      <w:sz w:val="20"/>
      <w:szCs w:val="20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FC076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B94"/>
    <w:pPr>
      <w:suppressAutoHyphens w:val="0"/>
      <w:spacing w:before="100" w:beforeAutospacing="1" w:after="100" w:afterAutospacing="1"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41B57"/>
    <w:rPr>
      <w:rFonts w:asciiTheme="majorBidi" w:eastAsiaTheme="majorEastAsia" w:hAnsiTheme="majorBidi" w:cstheme="majorBidi"/>
      <w:b/>
      <w:sz w:val="28"/>
      <w:szCs w:val="26"/>
      <w:lang w:eastAsia="zh-CN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483F2F"/>
    <w:rPr>
      <w:rFonts w:asciiTheme="majorHAnsi" w:eastAsiaTheme="majorEastAsia" w:hAnsiTheme="majorHAnsi" w:cstheme="majorBidi"/>
      <w:b/>
      <w:i/>
      <w:sz w:val="24"/>
      <w:szCs w:val="24"/>
      <w:lang w:eastAsia="zh-CN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94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 w:bidi="he-IL"/>
    </w:rPr>
  </w:style>
  <w:style w:type="character" w:customStyle="1" w:styleId="Mention1">
    <w:name w:val="Mention1"/>
    <w:basedOn w:val="DefaultParagraphFont"/>
    <w:uiPriority w:val="99"/>
    <w:semiHidden/>
    <w:unhideWhenUsed/>
    <w:rsid w:val="007F25D7"/>
    <w:rPr>
      <w:color w:val="2B579A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31732"/>
    <w:rPr>
      <w:rFonts w:ascii="Times New Roman" w:eastAsia="Times New Roman" w:hAnsi="Times New Roman" w:cs="Times New Roman"/>
      <w:sz w:val="24"/>
      <w:szCs w:val="24"/>
      <w:lang w:eastAsia="zh-CN" w:bidi="he-IL"/>
    </w:rPr>
  </w:style>
  <w:style w:type="character" w:customStyle="1" w:styleId="Mention2">
    <w:name w:val="Mention2"/>
    <w:basedOn w:val="DefaultParagraphFont"/>
    <w:uiPriority w:val="99"/>
    <w:semiHidden/>
    <w:unhideWhenUsed/>
    <w:rsid w:val="00F31732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CF4846"/>
    <w:rPr>
      <w:color w:val="2B579A"/>
      <w:shd w:val="clear" w:color="auto" w:fill="E6E6E6"/>
    </w:rPr>
  </w:style>
  <w:style w:type="table" w:styleId="ColorfulList-Accent1">
    <w:name w:val="Colorful List Accent 1"/>
    <w:basedOn w:val="TableNormal"/>
    <w:uiPriority w:val="72"/>
    <w:rsid w:val="00E954C1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bidi="he-IL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">
    <w:name w:val="List Table 2"/>
    <w:basedOn w:val="TableNormal"/>
    <w:uiPriority w:val="47"/>
    <w:rsid w:val="00E954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99"/>
    <w:rsid w:val="00E954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">
    <w:name w:val="List Table 6 Colorful"/>
    <w:basedOn w:val="TableNormal"/>
    <w:uiPriority w:val="51"/>
    <w:rsid w:val="002039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99"/>
    <w:rsid w:val="00BA5EE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7EBE7-22ED-457E-ACE7-14133039F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8807</TotalTime>
  <Pages>1</Pages>
  <Words>694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Bitton Ron</dc:creator>
  <cp:keywords/>
  <dc:description/>
  <cp:lastModifiedBy>User</cp:lastModifiedBy>
  <cp:revision>343</cp:revision>
  <cp:lastPrinted>2017-06-01T19:40:00Z</cp:lastPrinted>
  <dcterms:created xsi:type="dcterms:W3CDTF">2017-05-06T11:01:00Z</dcterms:created>
  <dcterms:modified xsi:type="dcterms:W3CDTF">2019-06-09T17:58:00Z</dcterms:modified>
</cp:coreProperties>
</file>